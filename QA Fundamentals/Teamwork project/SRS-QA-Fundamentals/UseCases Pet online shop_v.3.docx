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061" w:rsidRDefault="00BC5255">
      <w:pPr>
        <w:pStyle w:val="Title"/>
        <w:rPr>
          <w:lang w:val="bg-BG"/>
        </w:rPr>
      </w:pPr>
      <w:r>
        <w:rPr>
          <w:lang w:val="bg-BG"/>
        </w:rPr>
        <w:t>Use Cases Pet online shop</w:t>
      </w:r>
    </w:p>
    <w:p w:rsidR="00A234C1" w:rsidRDefault="00A234C1" w:rsidP="00A234C1">
      <w:pPr>
        <w:rPr>
          <w:lang w:val="bg-BG"/>
        </w:rPr>
      </w:pPr>
    </w:p>
    <w:p w:rsidR="00A234C1" w:rsidRDefault="00A234C1" w:rsidP="00A234C1">
      <w:pPr>
        <w:rPr>
          <w:lang w:val="bg-BG"/>
        </w:rPr>
      </w:pPr>
    </w:p>
    <w:p w:rsidR="00A234C1" w:rsidRDefault="00A234C1" w:rsidP="00A234C1">
      <w:pPr>
        <w:rPr>
          <w:lang w:val="bg-BG"/>
        </w:rPr>
      </w:pPr>
    </w:p>
    <w:p w:rsidR="00A234C1" w:rsidRPr="00A234C1" w:rsidRDefault="00A234C1" w:rsidP="00A234C1">
      <w:pPr>
        <w:rPr>
          <w:lang w:val="bg-BG"/>
        </w:rPr>
      </w:pPr>
    </w:p>
    <w:p w:rsidR="00D91CAE" w:rsidRDefault="00D91CAE" w:rsidP="00D91CAE">
      <w:pPr>
        <w:pStyle w:val="Heading1"/>
      </w:pPr>
      <w:bookmarkStart w:id="0" w:name="_Toc164479609"/>
      <w:r>
        <w:tab/>
      </w:r>
      <w:bookmarkStart w:id="1" w:name="_Toc164479600"/>
      <w:bookmarkEnd w:id="0"/>
      <w:r>
        <w:t>1.</w:t>
      </w:r>
      <w:r>
        <w:tab/>
        <w:t>USE CASE MODEL</w:t>
      </w:r>
      <w:bookmarkEnd w:id="1"/>
    </w:p>
    <w:p w:rsidR="00A234C1" w:rsidRDefault="00A234C1" w:rsidP="00D91CAE">
      <w:pPr>
        <w:rPr>
          <w:noProof/>
          <w:lang w:val="bg-BG" w:eastAsia="bg-BG"/>
        </w:rPr>
      </w:pPr>
    </w:p>
    <w:p w:rsidR="00A234C1" w:rsidRDefault="00A234C1" w:rsidP="00D91CAE">
      <w:pPr>
        <w:rPr>
          <w:noProof/>
          <w:lang w:val="bg-BG" w:eastAsia="bg-BG"/>
        </w:rPr>
      </w:pPr>
    </w:p>
    <w:p w:rsidR="00A234C1" w:rsidRDefault="00A234C1" w:rsidP="00D91CAE">
      <w:pPr>
        <w:rPr>
          <w:noProof/>
          <w:lang w:val="bg-BG" w:eastAsia="bg-BG"/>
        </w:rPr>
      </w:pPr>
    </w:p>
    <w:p w:rsidR="00A234C1" w:rsidRDefault="00A234C1" w:rsidP="00D91CAE">
      <w:pPr>
        <w:rPr>
          <w:noProof/>
          <w:lang w:val="bg-BG" w:eastAsia="bg-BG"/>
        </w:rPr>
      </w:pPr>
    </w:p>
    <w:p w:rsidR="00D91CAE" w:rsidRDefault="00D91CAE" w:rsidP="00D91CAE">
      <w:r w:rsidRPr="00BC5255">
        <w:rPr>
          <w:noProof/>
          <w:lang w:val="bg-BG" w:eastAsia="bg-BG"/>
        </w:rPr>
        <w:drawing>
          <wp:inline distT="0" distB="0" distL="0" distR="0" wp14:anchorId="2BA23AE4" wp14:editId="09BA164C">
            <wp:extent cx="5943600" cy="3556859"/>
            <wp:effectExtent l="0" t="0" r="0" b="5715"/>
            <wp:docPr id="1" name="Picture 1" descr="C:\Users\Phyton\Desktop\Use Case Diagram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ton\Desktop\Use Case Diagram v.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6859"/>
                    </a:xfrm>
                    <a:prstGeom prst="rect">
                      <a:avLst/>
                    </a:prstGeom>
                    <a:noFill/>
                    <a:ln>
                      <a:noFill/>
                    </a:ln>
                  </pic:spPr>
                </pic:pic>
              </a:graphicData>
            </a:graphic>
          </wp:inline>
        </w:drawing>
      </w:r>
    </w:p>
    <w:p w:rsidR="003144D5" w:rsidRDefault="003144D5"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i/>
          <w:iCs/>
          <w:lang w:val="bg-BG"/>
        </w:rPr>
      </w:pPr>
      <w:bookmarkStart w:id="2" w:name="_Toc164479610"/>
    </w:p>
    <w:p w:rsidR="00A234C1" w:rsidRDefault="00A234C1" w:rsidP="00A234C1">
      <w:pPr>
        <w:rPr>
          <w:lang w:val="bg-BG"/>
        </w:rPr>
      </w:pPr>
    </w:p>
    <w:p w:rsidR="00A234C1" w:rsidRDefault="00A234C1" w:rsidP="00A234C1">
      <w:pPr>
        <w:rPr>
          <w:lang w:val="bg-BG"/>
        </w:rPr>
      </w:pPr>
    </w:p>
    <w:p w:rsidR="00A234C1" w:rsidRPr="00A234C1" w:rsidRDefault="00A234C1" w:rsidP="00A234C1">
      <w:pPr>
        <w:rPr>
          <w:lang w:val="bg-BG"/>
        </w:rPr>
      </w:pPr>
    </w:p>
    <w:p w:rsidR="003144D5" w:rsidRDefault="003144D5" w:rsidP="003144D5">
      <w:pPr>
        <w:pStyle w:val="Heading1"/>
        <w:ind w:right="-540"/>
      </w:pPr>
      <w:r>
        <w:lastRenderedPageBreak/>
        <w:t>2.</w:t>
      </w:r>
      <w:r>
        <w:tab/>
        <w:t>USE CASE DESCRIPTIONS – FUNCTIONAL REQUIREMENT</w:t>
      </w:r>
    </w:p>
    <w:p w:rsidR="003144D5" w:rsidRDefault="003144D5"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i/>
          <w:iCs/>
          <w:lang w:val="bg-BG"/>
        </w:rPr>
      </w:pPr>
    </w:p>
    <w:p w:rsidR="003144D5" w:rsidRDefault="003144D5"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i/>
          <w:iCs/>
          <w:lang w:val="bg-BG"/>
        </w:rPr>
      </w:pPr>
    </w:p>
    <w:p w:rsidR="00D91CAE" w:rsidRPr="005C4A2B" w:rsidRDefault="003144D5"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eastAsia="Lucida Sans Unicode" w:hAnsi="Times New Roman" w:cs="Times New Roman"/>
          <w:i/>
          <w:iCs/>
          <w:color w:val="002060"/>
          <w:lang/>
        </w:rPr>
      </w:pPr>
      <w:r w:rsidRPr="005C4A2B">
        <w:rPr>
          <w:rFonts w:ascii="Times New Roman" w:hAnsi="Times New Roman" w:cs="Times New Roman"/>
          <w:i/>
          <w:iCs/>
          <w:color w:val="002060"/>
          <w:lang w:val="bg-BG"/>
        </w:rPr>
        <w:t>2.1</w:t>
      </w:r>
      <w:r w:rsidR="00D91CAE" w:rsidRPr="005C4A2B">
        <w:rPr>
          <w:rFonts w:ascii="Times New Roman" w:hAnsi="Times New Roman" w:cs="Times New Roman"/>
          <w:i/>
          <w:iCs/>
          <w:color w:val="002060"/>
        </w:rPr>
        <w:t xml:space="preserve"> </w:t>
      </w:r>
      <w:r w:rsidR="00D91CAE" w:rsidRPr="005C4A2B">
        <w:rPr>
          <w:rFonts w:ascii="Times New Roman" w:eastAsia="Lucida Sans Unicode" w:hAnsi="Times New Roman" w:cs="Times New Roman"/>
          <w:i/>
          <w:iCs/>
          <w:color w:val="002060"/>
          <w:lang/>
        </w:rPr>
        <w:t>BROWSE CATALOG</w:t>
      </w:r>
      <w:bookmarkEnd w:id="2"/>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bCs/>
          <w:lang/>
        </w:rPr>
        <w:t xml:space="preserve">Description: </w:t>
      </w:r>
      <w:r>
        <w:rPr>
          <w:rFonts w:eastAsia="Lucida Sans Unicode" w:cs="Tahoma"/>
          <w:lang/>
        </w:rPr>
        <w:t>This use case describes how the User can sea</w:t>
      </w:r>
      <w:r>
        <w:rPr>
          <w:rFonts w:eastAsia="Lucida Sans Unicode" w:cs="Tahoma"/>
          <w:lang/>
        </w:rPr>
        <w:t>rch/browse the e-store catalog.</w:t>
      </w:r>
    </w:p>
    <w:p w:rsidR="00D91CAE" w:rsidRPr="00C137C5" w:rsidRDefault="00D91CAE" w:rsidP="00D91CAE">
      <w:pPr>
        <w:jc w:val="both"/>
        <w:rPr>
          <w:rFonts w:eastAsia="Lucida Sans Unicode" w:cs="Tahoma"/>
          <w:lang w:val="bg-BG"/>
        </w:rPr>
      </w:pPr>
      <w:r>
        <w:rPr>
          <w:rFonts w:eastAsia="Lucida Sans Unicode" w:cs="Tahoma"/>
          <w:b/>
          <w:lang/>
        </w:rPr>
        <w:t>Primary Actor</w:t>
      </w:r>
      <w:r>
        <w:rPr>
          <w:rFonts w:eastAsia="Lucida Sans Unicode" w:cs="Tahoma"/>
          <w:lang/>
        </w:rPr>
        <w:t>: User</w:t>
      </w:r>
      <w:r w:rsidR="00C137C5">
        <w:rPr>
          <w:rFonts w:eastAsia="Lucida Sans Unicode" w:cs="Tahoma"/>
          <w:lang w:val="bg-BG"/>
        </w:rPr>
        <w:t>/Costumer</w:t>
      </w:r>
      <w:bookmarkStart w:id="3" w:name="_GoBack"/>
      <w:bookmarkEnd w:id="3"/>
    </w:p>
    <w:p w:rsidR="00D91CAE" w:rsidRDefault="00D91CAE" w:rsidP="00D91CAE">
      <w:pPr>
        <w:jc w:val="both"/>
        <w:rPr>
          <w:rFonts w:eastAsia="Lucida Sans Unicode" w:cs="Tahoma"/>
          <w:lang/>
        </w:rPr>
      </w:pPr>
      <w:r>
        <w:rPr>
          <w:rFonts w:eastAsia="Lucida Sans Unicode" w:cs="Tahoma"/>
          <w:b/>
          <w:lang/>
        </w:rPr>
        <w:t>Stakeholders</w:t>
      </w:r>
      <w:r>
        <w:rPr>
          <w:rFonts w:eastAsia="Lucida Sans Unicode" w:cs="Tahoma"/>
          <w:lang/>
        </w:rPr>
        <w:t>:</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User</w:t>
      </w:r>
      <w:r>
        <w:rPr>
          <w:rFonts w:eastAsia="Lucida Sans Unicode" w:cs="Tahoma"/>
          <w:lang/>
        </w:rPr>
        <w:t xml:space="preserve">: </w:t>
      </w:r>
      <w:r>
        <w:rPr>
          <w:rFonts w:eastAsia="Lucida Sans Unicode" w:cs="Tahoma"/>
          <w:lang/>
        </w:rPr>
        <w:tab/>
        <w:t>Wants user-friendly interface and fast browsing speed.</w:t>
      </w:r>
    </w:p>
    <w:p w:rsidR="00D91CAE" w:rsidRDefault="00D91CAE" w:rsidP="00D91CAE">
      <w:pPr>
        <w:jc w:val="both"/>
        <w:rPr>
          <w:rFonts w:eastAsia="Lucida Sans Unicode" w:cs="Tahoma"/>
          <w:lang/>
        </w:rPr>
      </w:pPr>
      <w:r>
        <w:rPr>
          <w:rFonts w:eastAsia="Lucida Sans Unicode" w:cs="Tahoma"/>
          <w:lang/>
        </w:rPr>
        <w:t xml:space="preserve">                         Wants to browse the catalog and add items to the cart successfully.</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Company</w:t>
      </w:r>
      <w:r>
        <w:rPr>
          <w:rFonts w:eastAsia="Lucida Sans Unicode" w:cs="Tahoma"/>
          <w:lang/>
        </w:rPr>
        <w:t>: Wants to satisfy user interests.</w:t>
      </w:r>
    </w:p>
    <w:p w:rsidR="00D91CAE" w:rsidRP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Preconditions</w:t>
      </w:r>
      <w:r>
        <w:rPr>
          <w:rFonts w:eastAsia="Lucida Sans Unicode" w:cs="Tahoma"/>
          <w:lang/>
        </w:rPr>
        <w:t>: None</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Success Guarantee (Post Conditions)</w:t>
      </w:r>
      <w:r>
        <w:rPr>
          <w:rFonts w:eastAsia="Lucida Sans Unicode" w:cs="Tahoma"/>
          <w:lang/>
        </w:rPr>
        <w:t xml:space="preserve">: </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lang/>
        </w:rPr>
        <w:t xml:space="preserve">‘Product Screen’ displays items and corresponding list prices for a chosen product. </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lang/>
        </w:rPr>
        <w:t>Item Screen’ displays detailed information about an individual item for sale, including a photo, if one is available.</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lang/>
        </w:rPr>
        <w:t>‘Cart Screen’ displays the various items added to the cart, the quantity and list price of each item and the Subtotal.</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Basic flow</w:t>
      </w:r>
      <w:r>
        <w:rPr>
          <w:rFonts w:eastAsia="Lucida Sans Unicode" w:cs="Tahoma"/>
          <w:lang/>
        </w:rPr>
        <w:t>:</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User opens a web browser, gives the URL for the ‘</w:t>
      </w:r>
      <w:r>
        <w:rPr>
          <w:rFonts w:eastAsia="Lucida Sans Unicode" w:cs="Tahoma"/>
          <w:lang w:val="bg-BG"/>
        </w:rPr>
        <w:t>Online Pet Shop</w:t>
      </w:r>
      <w:r>
        <w:rPr>
          <w:rFonts w:eastAsia="Lucida Sans Unicode" w:cs="Tahoma"/>
          <w:lang/>
        </w:rPr>
        <w:t>’ website in and clicks on ‘Go’ button.</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System launches the web site.</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User clicks on any product link in the ‘Product’ list given in top-left corner.</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System displays ‘Category Screen’ with the products available for the category chosen in Step 3.</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User clicks on any product link in ‘Products for this Category’ list.</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System displays ‘Product Screen’ with list of all of the items for the product chosen in Step 5 along with the price of each item and a link labeled ‘Add to Cart’ in right column of the list.</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User clicks on any item link in ‘Items for this Product’ list.</w:t>
      </w:r>
    </w:p>
    <w:p w:rsidR="00D91CAE" w:rsidRDefault="00D91CAE" w:rsidP="00D91CAE">
      <w:pPr>
        <w:widowControl w:val="0"/>
        <w:numPr>
          <w:ilvl w:val="0"/>
          <w:numId w:val="6"/>
        </w:numPr>
        <w:tabs>
          <w:tab w:val="left" w:pos="720"/>
        </w:tabs>
        <w:suppressAutoHyphens/>
        <w:spacing w:before="0" w:after="0" w:line="240" w:lineRule="auto"/>
        <w:jc w:val="both"/>
        <w:rPr>
          <w:rFonts w:eastAsia="Lucida Sans Unicode" w:cs="Tahoma"/>
          <w:lang/>
        </w:rPr>
      </w:pPr>
      <w:r>
        <w:rPr>
          <w:rFonts w:eastAsia="Lucida Sans Unicode" w:cs="Tahoma"/>
          <w:lang/>
        </w:rPr>
        <w:t>System displays ‘Item Screen’ for the item chosen in Step 7, including a photo if one is available and an ‘Add to Cart’ link.</w:t>
      </w:r>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lang/>
        </w:rPr>
        <w:lastRenderedPageBreak/>
        <w:t>Extensions (Alternate Flow)</w:t>
      </w:r>
      <w:r>
        <w:rPr>
          <w:rFonts w:eastAsia="Lucida Sans Unicode" w:cs="Tahoma"/>
          <w:lang/>
        </w:rPr>
        <w:t>:</w:t>
      </w:r>
    </w:p>
    <w:p w:rsidR="00D91CAE" w:rsidRDefault="005C4A2B" w:rsidP="00D91CAE">
      <w:pPr>
        <w:ind w:left="720"/>
        <w:jc w:val="both"/>
        <w:rPr>
          <w:rFonts w:eastAsia="Lucida Sans Unicode" w:cs="Tahoma"/>
          <w:lang/>
        </w:rPr>
      </w:pPr>
      <w:r w:rsidRPr="005C4A2B">
        <w:rPr>
          <w:rFonts w:eastAsia="Lucida Sans Unicode" w:cs="Tahoma"/>
          <w:color w:val="002060"/>
          <w:lang/>
        </w:rPr>
        <w:t>3</w:t>
      </w:r>
      <w:r w:rsidR="00D91CAE" w:rsidRPr="005C4A2B">
        <w:rPr>
          <w:rFonts w:eastAsia="Lucida Sans Unicode" w:cs="Tahoma"/>
          <w:color w:val="002060"/>
          <w:lang/>
        </w:rPr>
        <w:t>a</w:t>
      </w:r>
      <w:r w:rsidR="00D91CAE">
        <w:rPr>
          <w:rFonts w:eastAsia="Lucida Sans Unicode" w:cs="Tahoma"/>
          <w:lang/>
        </w:rPr>
        <w:t>. User navigates to category page of a particular type of product by clicking on any product in the image map located in the center of the page.</w:t>
      </w:r>
    </w:p>
    <w:p w:rsidR="00D91CAE" w:rsidRDefault="00D91CAE" w:rsidP="00D91CAE">
      <w:pPr>
        <w:ind w:left="720"/>
        <w:jc w:val="both"/>
        <w:rPr>
          <w:rFonts w:eastAsia="Lucida Sans Unicode" w:cs="Tahoma"/>
          <w:lang/>
        </w:rPr>
      </w:pPr>
      <w:r w:rsidRPr="005C4A2B">
        <w:rPr>
          <w:rFonts w:eastAsia="Lucida Sans Unicode" w:cs="Tahoma"/>
          <w:color w:val="002060"/>
          <w:lang/>
        </w:rPr>
        <w:t>4a</w:t>
      </w:r>
      <w:r>
        <w:rPr>
          <w:rFonts w:eastAsia="Lucida Sans Unicode" w:cs="Tahoma"/>
          <w:lang/>
        </w:rPr>
        <w:t>. User views the next few items from the list of all products in category by clicking on ‘Next’ link in the bottom right corner of product list  and then navigates to ‘Product Screen’ of a particular product by clicking on that product link in ‘Products for this Category’ list.</w:t>
      </w:r>
    </w:p>
    <w:p w:rsidR="00D91CAE" w:rsidRDefault="00D91CAE" w:rsidP="00D91CAE">
      <w:pPr>
        <w:jc w:val="both"/>
        <w:rPr>
          <w:rFonts w:eastAsia="Lucida Sans Unicode" w:cs="Tahoma"/>
          <w:b/>
          <w:lang/>
        </w:rPr>
      </w:pPr>
    </w:p>
    <w:p w:rsidR="00D91CAE" w:rsidRPr="005C4A2B" w:rsidRDefault="00D91CAE"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02060"/>
        </w:rPr>
      </w:pPr>
      <w:bookmarkStart w:id="4" w:name="_Toc164479611"/>
      <w:r w:rsidRPr="005C4A2B">
        <w:rPr>
          <w:rFonts w:ascii="Times New Roman" w:hAnsi="Times New Roman" w:cs="Times New Roman"/>
          <w:i/>
          <w:iCs/>
          <w:color w:val="002060"/>
        </w:rPr>
        <w:t>2.2 SEARCH CATALOG</w:t>
      </w:r>
      <w:bookmarkEnd w:id="4"/>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bCs/>
          <w:lang/>
        </w:rPr>
        <w:t xml:space="preserve">Description: </w:t>
      </w:r>
      <w:r>
        <w:rPr>
          <w:rFonts w:eastAsia="Lucida Sans Unicode" w:cs="Tahoma"/>
          <w:lang/>
        </w:rPr>
        <w:t>This use case describes how the User can search the e-store catalog.</w:t>
      </w:r>
    </w:p>
    <w:p w:rsidR="00D91CAE" w:rsidRDefault="00D91CAE" w:rsidP="00D91CAE">
      <w:pPr>
        <w:jc w:val="both"/>
        <w:rPr>
          <w:rFonts w:eastAsia="Lucida Sans Unicode" w:cs="Tahoma"/>
          <w:lang/>
        </w:rPr>
      </w:pPr>
    </w:p>
    <w:p w:rsidR="00D91CAE" w:rsidRPr="00C137C5" w:rsidRDefault="00D91CAE" w:rsidP="00D91CAE">
      <w:pPr>
        <w:jc w:val="both"/>
        <w:rPr>
          <w:rFonts w:eastAsia="Lucida Sans Unicode" w:cs="Tahoma"/>
          <w:lang w:val="bg-BG"/>
        </w:rPr>
      </w:pPr>
      <w:r>
        <w:rPr>
          <w:rFonts w:eastAsia="Lucida Sans Unicode" w:cs="Tahoma"/>
          <w:b/>
          <w:lang/>
        </w:rPr>
        <w:t>Primary Actor</w:t>
      </w:r>
      <w:r>
        <w:rPr>
          <w:rFonts w:eastAsia="Lucida Sans Unicode" w:cs="Tahoma"/>
          <w:lang/>
        </w:rPr>
        <w:t>: User</w:t>
      </w:r>
      <w:r w:rsidR="00C137C5">
        <w:rPr>
          <w:rFonts w:eastAsia="Lucida Sans Unicode" w:cs="Tahoma"/>
          <w:lang w:val="bg-BG"/>
        </w:rPr>
        <w:t xml:space="preserve"> /</w:t>
      </w:r>
      <w:r w:rsidR="00C137C5" w:rsidRPr="00C137C5">
        <w:rPr>
          <w:rFonts w:eastAsia="Lucida Sans Unicode" w:cs="Tahoma"/>
          <w:lang w:val="bg-BG"/>
        </w:rPr>
        <w:t xml:space="preserve"> </w:t>
      </w:r>
      <w:r w:rsidR="00C137C5">
        <w:rPr>
          <w:rFonts w:eastAsia="Lucida Sans Unicode" w:cs="Tahoma"/>
          <w:lang w:val="bg-BG"/>
        </w:rPr>
        <w:t>Costumer</w:t>
      </w:r>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lang/>
        </w:rPr>
        <w:t>Stakeholders and Interests</w:t>
      </w:r>
      <w:r>
        <w:rPr>
          <w:rFonts w:eastAsia="Lucida Sans Unicode" w:cs="Tahoma"/>
          <w:lang/>
        </w:rPr>
        <w:t>:</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User</w:t>
      </w:r>
      <w:r>
        <w:rPr>
          <w:rFonts w:eastAsia="Lucida Sans Unicode" w:cs="Tahoma"/>
          <w:lang/>
        </w:rPr>
        <w:t xml:space="preserve">: </w:t>
      </w:r>
      <w:r>
        <w:rPr>
          <w:rFonts w:eastAsia="Lucida Sans Unicode" w:cs="Tahoma"/>
          <w:lang/>
        </w:rPr>
        <w:tab/>
        <w:t>Wants user-friendly interface and fast searching speed.</w:t>
      </w:r>
    </w:p>
    <w:p w:rsidR="00D91CAE" w:rsidRDefault="00D91CAE" w:rsidP="00D91CAE">
      <w:pPr>
        <w:jc w:val="both"/>
        <w:rPr>
          <w:rFonts w:eastAsia="Lucida Sans Unicode" w:cs="Tahoma"/>
          <w:lang/>
        </w:rPr>
      </w:pPr>
      <w:r>
        <w:rPr>
          <w:rFonts w:eastAsia="Lucida Sans Unicode" w:cs="Tahoma"/>
          <w:lang/>
        </w:rPr>
        <w:t xml:space="preserve">                         Wants to find some specific product in catalog and add items to the cart successfully.</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Company</w:t>
      </w:r>
      <w:r>
        <w:rPr>
          <w:rFonts w:eastAsia="Lucida Sans Unicode" w:cs="Tahoma"/>
          <w:lang/>
        </w:rPr>
        <w:t>: Wants to satisfy user interests.</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Preconditions</w:t>
      </w:r>
      <w:r>
        <w:rPr>
          <w:rFonts w:eastAsia="Lucida Sans Unicode" w:cs="Tahoma"/>
          <w:lang/>
        </w:rPr>
        <w:t>: None</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Success Guarantee (Post Conditions)</w:t>
      </w:r>
      <w:r>
        <w:rPr>
          <w:rFonts w:eastAsia="Lucida Sans Unicode" w:cs="Tahoma"/>
          <w:lang/>
        </w:rPr>
        <w:t xml:space="preserve">: </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lang/>
        </w:rPr>
        <w:t xml:space="preserve">‘Product Screen’ displays items and corresponding list prices for the searched product. </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lang/>
        </w:rPr>
        <w:t>Item Screen’ displays detailed information about an individual item for sale, including a photo, if one is available.</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lang/>
        </w:rPr>
        <w:t>‘Cart Screen’ displays the various items added to the cart, the quantity and list price of each item and the Subtotal.</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Basic flow</w:t>
      </w:r>
      <w:r>
        <w:rPr>
          <w:rFonts w:eastAsia="Lucida Sans Unicode" w:cs="Tahoma"/>
          <w:lang/>
        </w:rPr>
        <w:t>:</w:t>
      </w:r>
    </w:p>
    <w:p w:rsidR="00D91CAE" w:rsidRDefault="00D91CAE" w:rsidP="00D91CAE">
      <w:pPr>
        <w:ind w:left="720"/>
        <w:jc w:val="both"/>
        <w:rPr>
          <w:rFonts w:eastAsia="Lucida Sans Unicode" w:cs="Tahoma"/>
          <w:lang/>
        </w:rPr>
      </w:pPr>
      <w:r>
        <w:rPr>
          <w:rFonts w:eastAsia="Lucida Sans Unicode" w:cs="Tahoma"/>
          <w:lang/>
        </w:rPr>
        <w:tab/>
      </w:r>
    </w:p>
    <w:p w:rsidR="00D91CAE" w:rsidRDefault="00D91CAE" w:rsidP="00D91CAE">
      <w:pPr>
        <w:jc w:val="both"/>
        <w:rPr>
          <w:rFonts w:eastAsia="Lucida Sans Unicode" w:cs="Tahoma"/>
          <w:lang/>
        </w:rPr>
      </w:pPr>
      <w:r>
        <w:rPr>
          <w:rFonts w:eastAsia="Lucida Sans Unicode" w:cs="Tahoma"/>
          <w:lang/>
        </w:rPr>
        <w:tab/>
      </w:r>
      <w:proofErr w:type="gramStart"/>
      <w:r>
        <w:rPr>
          <w:rFonts w:eastAsia="Lucida Sans Unicode" w:cs="Tahoma"/>
          <w:lang/>
        </w:rPr>
        <w:t>1.User</w:t>
      </w:r>
      <w:proofErr w:type="gramEnd"/>
      <w:r>
        <w:rPr>
          <w:rFonts w:eastAsia="Lucida Sans Unicode" w:cs="Tahoma"/>
          <w:lang/>
        </w:rPr>
        <w:t xml:space="preserve"> opens a web browser, gives the URL for the ‘</w:t>
      </w:r>
      <w:r>
        <w:rPr>
          <w:rFonts w:eastAsia="Lucida Sans Unicode" w:cs="Tahoma"/>
          <w:lang w:val="bg-BG"/>
        </w:rPr>
        <w:t>Online Pet shop“</w:t>
      </w:r>
      <w:r>
        <w:rPr>
          <w:rFonts w:eastAsia="Lucida Sans Unicode" w:cs="Tahoma"/>
          <w:lang/>
        </w:rPr>
        <w:t xml:space="preserve"> website in     </w:t>
      </w:r>
    </w:p>
    <w:p w:rsidR="00D91CAE" w:rsidRDefault="00D91CAE" w:rsidP="00D91CAE">
      <w:pPr>
        <w:jc w:val="both"/>
        <w:rPr>
          <w:rFonts w:eastAsia="Lucida Sans Unicode" w:cs="Tahoma"/>
          <w:lang/>
        </w:rPr>
      </w:pPr>
      <w:r>
        <w:rPr>
          <w:rFonts w:eastAsia="Lucida Sans Unicode" w:cs="Tahoma"/>
          <w:lang/>
        </w:rPr>
        <w:lastRenderedPageBreak/>
        <w:tab/>
        <w:t xml:space="preserve">    </w:t>
      </w:r>
      <w:proofErr w:type="gramStart"/>
      <w:r>
        <w:rPr>
          <w:rFonts w:eastAsia="Lucida Sans Unicode" w:cs="Tahoma"/>
          <w:lang/>
        </w:rPr>
        <w:t>and</w:t>
      </w:r>
      <w:proofErr w:type="gramEnd"/>
      <w:r>
        <w:rPr>
          <w:rFonts w:eastAsia="Lucida Sans Unicode" w:cs="Tahoma"/>
          <w:lang/>
        </w:rPr>
        <w:t xml:space="preserve"> clicks on ‘Go’ button. </w:t>
      </w:r>
    </w:p>
    <w:p w:rsidR="00D91CAE" w:rsidRDefault="00D91CAE" w:rsidP="00D91CAE">
      <w:pPr>
        <w:jc w:val="both"/>
        <w:rPr>
          <w:rFonts w:eastAsia="Lucida Sans Unicode" w:cs="Tahoma"/>
          <w:lang/>
        </w:rPr>
      </w:pPr>
      <w:r>
        <w:rPr>
          <w:rFonts w:eastAsia="Lucida Sans Unicode" w:cs="Tahoma"/>
          <w:lang/>
        </w:rPr>
        <w:tab/>
        <w:t>2. System launches the web site.</w:t>
      </w:r>
    </w:p>
    <w:p w:rsidR="00D91CAE" w:rsidRDefault="00D91CAE" w:rsidP="00D91CAE">
      <w:pPr>
        <w:jc w:val="both"/>
        <w:rPr>
          <w:rFonts w:eastAsia="Lucida Sans Unicode" w:cs="Tahoma"/>
          <w:lang/>
        </w:rPr>
      </w:pPr>
      <w:r>
        <w:rPr>
          <w:rFonts w:eastAsia="Lucida Sans Unicode" w:cs="Tahoma"/>
          <w:lang/>
        </w:rPr>
        <w:tab/>
        <w:t>3. User enters text in text box next to Search button and clicks on Search button.</w:t>
      </w:r>
    </w:p>
    <w:p w:rsidR="00D91CAE" w:rsidRDefault="00D91CAE" w:rsidP="00D91CAE">
      <w:pPr>
        <w:jc w:val="both"/>
        <w:rPr>
          <w:rFonts w:eastAsia="Lucida Sans Unicode" w:cs="Tahoma"/>
          <w:lang/>
        </w:rPr>
      </w:pPr>
      <w:r>
        <w:rPr>
          <w:rFonts w:eastAsia="Lucida Sans Unicode" w:cs="Tahoma"/>
          <w:lang/>
        </w:rPr>
        <w:tab/>
        <w:t>4. System displays the matching text products.</w:t>
      </w:r>
    </w:p>
    <w:p w:rsidR="00D91CAE" w:rsidRDefault="00D91CAE" w:rsidP="00D91CAE">
      <w:pPr>
        <w:jc w:val="both"/>
        <w:rPr>
          <w:rFonts w:eastAsia="Lucida Sans Unicode" w:cs="Tahoma"/>
          <w:lang/>
        </w:rPr>
      </w:pPr>
      <w:r>
        <w:rPr>
          <w:rFonts w:eastAsia="Lucida Sans Unicode" w:cs="Tahoma"/>
          <w:lang/>
        </w:rPr>
        <w:tab/>
        <w:t>5. User clicks on the desired link. User can navigate back to the earlier pages if wishes.</w:t>
      </w:r>
    </w:p>
    <w:p w:rsidR="00D91CAE" w:rsidRDefault="00D91CAE" w:rsidP="00D91CAE">
      <w:pPr>
        <w:jc w:val="both"/>
        <w:rPr>
          <w:rFonts w:eastAsia="Lucida Sans Unicode" w:cs="Tahoma"/>
          <w:lang/>
        </w:rPr>
      </w:pPr>
      <w:r>
        <w:rPr>
          <w:rFonts w:eastAsia="Lucida Sans Unicode" w:cs="Tahoma"/>
          <w:lang/>
        </w:rPr>
        <w:t xml:space="preserve"> </w:t>
      </w:r>
    </w:p>
    <w:p w:rsidR="00D91CAE" w:rsidRDefault="00D91CAE" w:rsidP="00D91CAE">
      <w:pPr>
        <w:jc w:val="both"/>
        <w:rPr>
          <w:rFonts w:eastAsia="Lucida Sans Unicode" w:cs="Tahoma"/>
          <w:lang/>
        </w:rPr>
      </w:pPr>
      <w:r>
        <w:rPr>
          <w:rFonts w:eastAsia="Lucida Sans Unicode" w:cs="Tahoma"/>
          <w:b/>
          <w:lang/>
        </w:rPr>
        <w:t>Extensions (Alternate Flow)</w:t>
      </w:r>
      <w:r>
        <w:rPr>
          <w:rFonts w:eastAsia="Lucida Sans Unicode" w:cs="Tahoma"/>
          <w:lang/>
        </w:rPr>
        <w:t>:</w:t>
      </w:r>
    </w:p>
    <w:p w:rsidR="00D91CAE" w:rsidRDefault="00D91CAE" w:rsidP="00D91CAE">
      <w:pPr>
        <w:ind w:left="720"/>
        <w:jc w:val="both"/>
        <w:rPr>
          <w:rFonts w:eastAsia="Lucida Sans Unicode" w:cs="Tahoma"/>
          <w:lang/>
        </w:rPr>
      </w:pPr>
      <w:r>
        <w:rPr>
          <w:rFonts w:eastAsia="Lucida Sans Unicode" w:cs="Tahoma"/>
          <w:lang/>
        </w:rPr>
        <w:t xml:space="preserve">3a </w:t>
      </w:r>
      <w:proofErr w:type="gramStart"/>
      <w:r>
        <w:rPr>
          <w:rFonts w:eastAsia="Lucida Sans Unicode" w:cs="Tahoma"/>
          <w:lang/>
        </w:rPr>
        <w:t>If</w:t>
      </w:r>
      <w:proofErr w:type="gramEnd"/>
      <w:r>
        <w:rPr>
          <w:rFonts w:eastAsia="Lucida Sans Unicode" w:cs="Tahoma"/>
          <w:lang/>
        </w:rPr>
        <w:t xml:space="preserve"> search returns no results, System displays the message “No matches found for the entered text”.</w:t>
      </w:r>
    </w:p>
    <w:p w:rsidR="00D91CAE" w:rsidRDefault="00D91CAE" w:rsidP="00D91CAE">
      <w:pPr>
        <w:ind w:left="1080"/>
        <w:jc w:val="both"/>
        <w:rPr>
          <w:rFonts w:eastAsia="Lucida Sans Unicode" w:cs="Tahoma"/>
          <w:lang/>
        </w:rPr>
      </w:pPr>
    </w:p>
    <w:p w:rsidR="00D91CAE" w:rsidRDefault="00D91CAE" w:rsidP="00D91CAE">
      <w:pPr>
        <w:jc w:val="both"/>
        <w:rPr>
          <w:rFonts w:eastAsia="Lucida Sans Unicode" w:cs="Tahoma"/>
          <w:b/>
          <w:lang/>
        </w:rPr>
      </w:pPr>
    </w:p>
    <w:p w:rsidR="00D91CAE" w:rsidRPr="00A234C1" w:rsidRDefault="00A234C1" w:rsidP="00D91CAE">
      <w:pPr>
        <w:jc w:val="both"/>
        <w:rPr>
          <w:rFonts w:ascii="Times New Roman" w:eastAsia="Lucida Sans Unicode" w:hAnsi="Times New Roman" w:cs="Times New Roman"/>
          <w:lang w:val="bg-BG"/>
        </w:rPr>
      </w:pPr>
      <w:r w:rsidRPr="00A234C1">
        <w:rPr>
          <w:rFonts w:ascii="Times New Roman" w:eastAsia="Lucida Sans Unicode" w:hAnsi="Times New Roman" w:cs="Times New Roman"/>
          <w:lang w:val="bg-BG"/>
        </w:rPr>
        <w:t>2.3 ACCOUNT INFORMATION ACCESS</w:t>
      </w:r>
    </w:p>
    <w:p w:rsidR="00D91CAE" w:rsidRDefault="00D91CAE" w:rsidP="00D91CAE">
      <w:pPr>
        <w:jc w:val="both"/>
        <w:rPr>
          <w:rFonts w:eastAsia="Lucida Sans Unicode" w:cs="Tahoma"/>
          <w:lang/>
        </w:rPr>
      </w:pPr>
      <w:r>
        <w:rPr>
          <w:rFonts w:eastAsia="Lucida Sans Unicode" w:cs="Tahoma"/>
          <w:b/>
          <w:bCs/>
          <w:lang/>
        </w:rPr>
        <w:t xml:space="preserve">Description: </w:t>
      </w:r>
      <w:r>
        <w:rPr>
          <w:rFonts w:eastAsia="Lucida Sans Unicode" w:cs="Tahoma"/>
          <w:lang/>
        </w:rPr>
        <w:t>This use case describes how a new User can register with e-store</w:t>
      </w:r>
    </w:p>
    <w:p w:rsidR="00D91CAE" w:rsidRDefault="00D91CAE" w:rsidP="00D91CAE">
      <w:pPr>
        <w:jc w:val="both"/>
        <w:rPr>
          <w:rFonts w:eastAsia="Lucida Sans Unicode" w:cs="Tahoma"/>
          <w:lang/>
        </w:rPr>
      </w:pPr>
    </w:p>
    <w:p w:rsidR="00D91CAE" w:rsidRPr="00C137C5" w:rsidRDefault="00D91CAE" w:rsidP="00D91CAE">
      <w:pPr>
        <w:jc w:val="both"/>
        <w:rPr>
          <w:rFonts w:eastAsia="Lucida Sans Unicode" w:cs="Tahoma"/>
          <w:lang w:val="bg-BG"/>
        </w:rPr>
      </w:pPr>
      <w:r>
        <w:rPr>
          <w:rFonts w:eastAsia="Lucida Sans Unicode" w:cs="Tahoma"/>
          <w:lang/>
        </w:rPr>
        <w:t>P</w:t>
      </w:r>
      <w:r>
        <w:rPr>
          <w:rFonts w:eastAsia="Lucida Sans Unicode" w:cs="Tahoma"/>
          <w:b/>
          <w:lang/>
        </w:rPr>
        <w:t>rimary Actor</w:t>
      </w:r>
      <w:r>
        <w:rPr>
          <w:rFonts w:eastAsia="Lucida Sans Unicode" w:cs="Tahoma"/>
          <w:lang/>
        </w:rPr>
        <w:t>: User</w:t>
      </w:r>
      <w:r w:rsidR="00C137C5">
        <w:rPr>
          <w:rFonts w:eastAsia="Lucida Sans Unicode" w:cs="Tahoma"/>
          <w:lang w:val="bg-BG"/>
        </w:rPr>
        <w:t>/</w:t>
      </w:r>
      <w:r w:rsidR="00C137C5" w:rsidRPr="00C137C5">
        <w:rPr>
          <w:rFonts w:eastAsia="Lucida Sans Unicode" w:cs="Tahoma"/>
          <w:lang w:val="bg-BG"/>
        </w:rPr>
        <w:t xml:space="preserve"> </w:t>
      </w:r>
      <w:r w:rsidR="00C137C5">
        <w:rPr>
          <w:rFonts w:eastAsia="Lucida Sans Unicode" w:cs="Tahoma"/>
          <w:lang w:val="bg-BG"/>
        </w:rPr>
        <w:t>Costumer</w:t>
      </w:r>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lang/>
        </w:rPr>
        <w:t>Stakeholders and Interests</w:t>
      </w:r>
      <w:r>
        <w:rPr>
          <w:rFonts w:eastAsia="Lucida Sans Unicode" w:cs="Tahoma"/>
          <w:lang/>
        </w:rPr>
        <w:t>:</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User</w:t>
      </w:r>
      <w:r>
        <w:rPr>
          <w:rFonts w:eastAsia="Lucida Sans Unicode" w:cs="Tahoma"/>
          <w:lang/>
        </w:rPr>
        <w:t xml:space="preserve">: </w:t>
      </w:r>
      <w:r>
        <w:rPr>
          <w:rFonts w:eastAsia="Lucida Sans Unicode" w:cs="Tahoma"/>
          <w:lang/>
        </w:rPr>
        <w:tab/>
        <w:t>Wants user-friendly interface and fast searching speed.</w:t>
      </w:r>
    </w:p>
    <w:p w:rsidR="00D91CAE" w:rsidRDefault="00D91CAE" w:rsidP="00D91CAE">
      <w:pPr>
        <w:jc w:val="both"/>
        <w:rPr>
          <w:rFonts w:eastAsia="Lucida Sans Unicode" w:cs="Tahoma"/>
          <w:lang/>
        </w:rPr>
      </w:pPr>
      <w:r>
        <w:rPr>
          <w:rFonts w:eastAsia="Lucida Sans Unicode" w:cs="Tahoma"/>
          <w:lang/>
        </w:rPr>
        <w:t xml:space="preserve">                         Wants to register and create the account with ease and within a short time.</w:t>
      </w:r>
    </w:p>
    <w:p w:rsidR="00D91CAE" w:rsidRDefault="00D91CAE" w:rsidP="00D91CAE">
      <w:pPr>
        <w:jc w:val="both"/>
        <w:rPr>
          <w:rFonts w:eastAsia="Lucida Sans Unicode" w:cs="Tahoma"/>
          <w:lang/>
        </w:rPr>
      </w:pPr>
      <w:r>
        <w:rPr>
          <w:rFonts w:eastAsia="Lucida Sans Unicode" w:cs="Tahoma"/>
          <w:b/>
          <w:lang/>
        </w:rPr>
        <w:t xml:space="preserve">             Company</w:t>
      </w:r>
      <w:r>
        <w:rPr>
          <w:rFonts w:eastAsia="Lucida Sans Unicode" w:cs="Tahoma"/>
          <w:lang/>
        </w:rPr>
        <w:t>: Wants to satisfy user interests and validate user information.</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Preconditions</w:t>
      </w:r>
      <w:r>
        <w:rPr>
          <w:rFonts w:eastAsia="Lucida Sans Unicode" w:cs="Tahoma"/>
          <w:lang/>
        </w:rPr>
        <w:t>: E-store website main page is loaded.</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Success Guarantee (Post Conditions)</w:t>
      </w:r>
      <w:r>
        <w:rPr>
          <w:rFonts w:eastAsia="Lucida Sans Unicode" w:cs="Tahoma"/>
          <w:lang/>
        </w:rPr>
        <w:t xml:space="preserve">: </w:t>
      </w:r>
    </w:p>
    <w:p w:rsidR="00D91CAE" w:rsidRDefault="00D91CAE" w:rsidP="00D91CAE">
      <w:pPr>
        <w:widowControl w:val="0"/>
        <w:numPr>
          <w:ilvl w:val="0"/>
          <w:numId w:val="7"/>
        </w:numPr>
        <w:tabs>
          <w:tab w:val="left" w:pos="720"/>
        </w:tabs>
        <w:suppressAutoHyphens/>
        <w:spacing w:before="0" w:after="0" w:line="240" w:lineRule="auto"/>
        <w:jc w:val="both"/>
        <w:rPr>
          <w:rFonts w:eastAsia="Lucida Sans Unicode" w:cs="Tahoma"/>
          <w:lang/>
        </w:rPr>
      </w:pPr>
      <w:r>
        <w:rPr>
          <w:rFonts w:eastAsia="Lucida Sans Unicode" w:cs="Tahoma"/>
          <w:lang/>
        </w:rPr>
        <w:t>‘Account verification Screen’ lets the user review his/her account details and then successfully register as a user of this site.</w:t>
      </w:r>
    </w:p>
    <w:p w:rsidR="00D91CAE" w:rsidRDefault="00D91CAE" w:rsidP="00D91CAE">
      <w:pPr>
        <w:tabs>
          <w:tab w:val="left" w:pos="720"/>
        </w:tabs>
        <w:jc w:val="both"/>
        <w:rPr>
          <w:rFonts w:eastAsia="Lucida Sans Unicode" w:cs="Tahoma"/>
          <w:lang/>
        </w:rPr>
      </w:pPr>
    </w:p>
    <w:p w:rsidR="00D91CAE" w:rsidRDefault="00D91CAE" w:rsidP="00D91CAE">
      <w:pPr>
        <w:tabs>
          <w:tab w:val="left" w:pos="720"/>
        </w:tabs>
        <w:jc w:val="both"/>
        <w:rPr>
          <w:rFonts w:eastAsia="Lucida Sans Unicode" w:cs="Tahoma"/>
          <w:lang/>
        </w:rPr>
      </w:pPr>
      <w:r>
        <w:rPr>
          <w:rFonts w:eastAsia="Lucida Sans Unicode" w:cs="Tahoma"/>
          <w:b/>
          <w:bCs/>
          <w:lang/>
        </w:rPr>
        <w:lastRenderedPageBreak/>
        <w:t>Basic flow</w:t>
      </w:r>
      <w:r>
        <w:rPr>
          <w:rFonts w:eastAsia="Lucida Sans Unicode" w:cs="Tahoma"/>
          <w:lang/>
        </w:rPr>
        <w:t>:</w:t>
      </w:r>
    </w:p>
    <w:p w:rsidR="00D91CAE" w:rsidRDefault="00D91CAE" w:rsidP="00D91CAE">
      <w:pPr>
        <w:widowControl w:val="0"/>
        <w:numPr>
          <w:ilvl w:val="0"/>
          <w:numId w:val="8"/>
        </w:numPr>
        <w:tabs>
          <w:tab w:val="left" w:pos="720"/>
        </w:tabs>
        <w:suppressAutoHyphens/>
        <w:spacing w:before="0" w:after="0" w:line="240" w:lineRule="auto"/>
        <w:jc w:val="both"/>
        <w:rPr>
          <w:rFonts w:eastAsia="Lucida Sans Unicode" w:cs="Tahoma"/>
          <w:lang/>
        </w:rPr>
      </w:pPr>
      <w:r>
        <w:rPr>
          <w:rFonts w:eastAsia="Lucida Sans Unicode" w:cs="Tahoma"/>
          <w:lang/>
        </w:rPr>
        <w:t>The new use click on new 'create new Account link'.</w:t>
      </w:r>
    </w:p>
    <w:p w:rsidR="00D91CAE" w:rsidRDefault="00D91CAE" w:rsidP="00D91CAE">
      <w:pPr>
        <w:widowControl w:val="0"/>
        <w:numPr>
          <w:ilvl w:val="0"/>
          <w:numId w:val="8"/>
        </w:numPr>
        <w:tabs>
          <w:tab w:val="left" w:pos="720"/>
        </w:tabs>
        <w:suppressAutoHyphens/>
        <w:spacing w:before="0" w:after="0" w:line="240" w:lineRule="auto"/>
        <w:jc w:val="both"/>
        <w:rPr>
          <w:rFonts w:eastAsia="Lucida Sans Unicode" w:cs="Tahoma"/>
          <w:lang/>
        </w:rPr>
      </w:pPr>
      <w:r>
        <w:rPr>
          <w:rFonts w:eastAsia="Lucida Sans Unicode" w:cs="Tahoma"/>
          <w:lang/>
        </w:rPr>
        <w:t>The user is at Account Information screen.</w:t>
      </w:r>
    </w:p>
    <w:p w:rsidR="00D91CAE" w:rsidRDefault="00D91CAE" w:rsidP="00D91CAE">
      <w:pPr>
        <w:widowControl w:val="0"/>
        <w:numPr>
          <w:ilvl w:val="0"/>
          <w:numId w:val="8"/>
        </w:numPr>
        <w:tabs>
          <w:tab w:val="left" w:pos="720"/>
        </w:tabs>
        <w:suppressAutoHyphens/>
        <w:spacing w:before="0" w:after="0" w:line="240" w:lineRule="auto"/>
        <w:jc w:val="both"/>
        <w:rPr>
          <w:rFonts w:eastAsia="Lucida Sans Unicode" w:cs="Tahoma"/>
          <w:lang/>
        </w:rPr>
      </w:pPr>
      <w:r>
        <w:rPr>
          <w:rFonts w:eastAsia="Lucida Sans Unicode" w:cs="Tahoma"/>
          <w:lang/>
        </w:rPr>
        <w:t>The new use enters the following details in the Account Information Screen.</w:t>
      </w:r>
    </w:p>
    <w:p w:rsidR="00D91CAE" w:rsidRDefault="00D91CAE" w:rsidP="00D91CAE">
      <w:pPr>
        <w:ind w:left="1080"/>
        <w:jc w:val="both"/>
        <w:rPr>
          <w:rFonts w:eastAsia="Lucida Sans Unicode" w:cs="Tahoma"/>
          <w:lang/>
        </w:rPr>
      </w:pPr>
      <w:r>
        <w:rPr>
          <w:rFonts w:eastAsia="Lucida Sans Unicode" w:cs="Tahoma"/>
          <w:lang/>
        </w:rPr>
        <w:t>Contact Information:</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First Name</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Last Name</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Street Address</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City</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Country</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Postal Code</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Telephone Number</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Card Number</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Card Type</w:t>
      </w:r>
    </w:p>
    <w:p w:rsidR="00D91CAE" w:rsidRDefault="00D91CAE" w:rsidP="00D91CAE">
      <w:pPr>
        <w:widowControl w:val="0"/>
        <w:numPr>
          <w:ilvl w:val="0"/>
          <w:numId w:val="9"/>
        </w:numPr>
        <w:tabs>
          <w:tab w:val="clear" w:pos="720"/>
          <w:tab w:val="left" w:pos="1440"/>
        </w:tabs>
        <w:suppressAutoHyphens/>
        <w:spacing w:before="0" w:after="0" w:line="240" w:lineRule="auto"/>
        <w:ind w:left="1440"/>
        <w:jc w:val="both"/>
        <w:rPr>
          <w:rFonts w:eastAsia="Lucida Sans Unicode" w:cs="Tahoma"/>
          <w:lang/>
        </w:rPr>
      </w:pPr>
      <w:r>
        <w:rPr>
          <w:rFonts w:eastAsia="Lucida Sans Unicode" w:cs="Tahoma"/>
          <w:lang/>
        </w:rPr>
        <w:t>Card Expiry Date</w:t>
      </w:r>
    </w:p>
    <w:p w:rsidR="00D91CAE" w:rsidRDefault="00D91CAE" w:rsidP="00D91CAE">
      <w:pPr>
        <w:tabs>
          <w:tab w:val="left" w:pos="720"/>
        </w:tabs>
        <w:jc w:val="both"/>
        <w:rPr>
          <w:rFonts w:eastAsia="Lucida Sans Unicode" w:cs="Tahoma"/>
          <w:lang/>
        </w:rPr>
      </w:pPr>
      <w:r>
        <w:rPr>
          <w:rFonts w:eastAsia="Lucida Sans Unicode" w:cs="Tahoma"/>
          <w:lang/>
        </w:rPr>
        <w:t xml:space="preserve">   </w:t>
      </w:r>
    </w:p>
    <w:p w:rsidR="00D91CAE" w:rsidRDefault="00D91CAE" w:rsidP="00D91CAE">
      <w:pPr>
        <w:rPr>
          <w:rFonts w:eastAsia="Lucida Sans Unicode" w:cs="Tahoma"/>
          <w:lang/>
        </w:rPr>
      </w:pPr>
      <w:r>
        <w:rPr>
          <w:rFonts w:eastAsia="Lucida Sans Unicode" w:cs="Tahoma"/>
          <w:lang/>
        </w:rPr>
        <w:t xml:space="preserve">      4.</w:t>
      </w:r>
      <w:r>
        <w:rPr>
          <w:rFonts w:eastAsia="Lucida Sans Unicode" w:cs="Tahoma"/>
          <w:lang/>
        </w:rPr>
        <w:tab/>
        <w:t xml:space="preserve">The user clicks on Update and the system validates all the user information and                </w:t>
      </w:r>
    </w:p>
    <w:p w:rsidR="00D91CAE" w:rsidRDefault="00D91CAE" w:rsidP="00D91CAE">
      <w:pPr>
        <w:jc w:val="both"/>
        <w:rPr>
          <w:rFonts w:eastAsia="Lucida Sans Unicode" w:cs="Tahoma"/>
          <w:lang/>
        </w:rPr>
      </w:pPr>
      <w:r>
        <w:rPr>
          <w:rFonts w:eastAsia="Lucida Sans Unicode" w:cs="Tahoma"/>
          <w:lang/>
        </w:rPr>
        <w:tab/>
      </w:r>
      <w:proofErr w:type="gramStart"/>
      <w:r>
        <w:rPr>
          <w:rFonts w:eastAsia="Lucida Sans Unicode" w:cs="Tahoma"/>
          <w:lang/>
        </w:rPr>
        <w:t>displays</w:t>
      </w:r>
      <w:proofErr w:type="gramEnd"/>
      <w:r>
        <w:rPr>
          <w:rFonts w:eastAsia="Lucida Sans Unicode" w:cs="Tahoma"/>
          <w:lang/>
        </w:rPr>
        <w:t xml:space="preserve"> the signing information page.</w:t>
      </w:r>
    </w:p>
    <w:p w:rsidR="00D91CAE" w:rsidRDefault="00D91CAE" w:rsidP="00D91CAE">
      <w:pPr>
        <w:widowControl w:val="0"/>
        <w:numPr>
          <w:ilvl w:val="0"/>
          <w:numId w:val="10"/>
        </w:numPr>
        <w:tabs>
          <w:tab w:val="left" w:pos="720"/>
        </w:tabs>
        <w:suppressAutoHyphens/>
        <w:spacing w:before="0" w:after="0" w:line="240" w:lineRule="auto"/>
        <w:jc w:val="both"/>
        <w:rPr>
          <w:rFonts w:eastAsia="Lucida Sans Unicode" w:cs="Tahoma"/>
          <w:lang/>
        </w:rPr>
      </w:pPr>
      <w:r>
        <w:rPr>
          <w:rFonts w:eastAsia="Lucida Sans Unicode" w:cs="Tahoma"/>
          <w:lang/>
        </w:rPr>
        <w:t>User enters the new Username and Password.</w:t>
      </w:r>
    </w:p>
    <w:p w:rsidR="00D91CAE" w:rsidRDefault="00D91CAE" w:rsidP="00D91CAE">
      <w:pPr>
        <w:widowControl w:val="0"/>
        <w:numPr>
          <w:ilvl w:val="0"/>
          <w:numId w:val="10"/>
        </w:numPr>
        <w:tabs>
          <w:tab w:val="left" w:pos="720"/>
        </w:tabs>
        <w:suppressAutoHyphens/>
        <w:spacing w:before="0" w:after="0" w:line="240" w:lineRule="auto"/>
        <w:jc w:val="both"/>
        <w:rPr>
          <w:rFonts w:eastAsia="Lucida Sans Unicode" w:cs="Tahoma"/>
          <w:lang/>
        </w:rPr>
      </w:pPr>
      <w:r>
        <w:rPr>
          <w:rFonts w:eastAsia="Lucida Sans Unicode" w:cs="Tahoma"/>
          <w:lang/>
        </w:rPr>
        <w:t xml:space="preserve">System validates that the Username is already in use. If not, system displays the </w:t>
      </w:r>
    </w:p>
    <w:p w:rsidR="00D91CAE" w:rsidRDefault="00D91CAE" w:rsidP="00D91CAE">
      <w:pPr>
        <w:tabs>
          <w:tab w:val="left" w:pos="1440"/>
        </w:tabs>
        <w:ind w:left="720"/>
        <w:jc w:val="both"/>
        <w:rPr>
          <w:rFonts w:eastAsia="Lucida Sans Unicode" w:cs="Tahoma"/>
          <w:lang/>
        </w:rPr>
      </w:pPr>
      <w:proofErr w:type="gramStart"/>
      <w:r>
        <w:rPr>
          <w:rFonts w:eastAsia="Lucida Sans Unicode" w:cs="Tahoma"/>
          <w:lang/>
        </w:rPr>
        <w:t>new</w:t>
      </w:r>
      <w:proofErr w:type="gramEnd"/>
      <w:r>
        <w:rPr>
          <w:rFonts w:eastAsia="Lucida Sans Unicode" w:cs="Tahoma"/>
          <w:lang/>
        </w:rPr>
        <w:t xml:space="preserve"> account confirmation page.</w:t>
      </w:r>
    </w:p>
    <w:p w:rsidR="00D91CAE" w:rsidRDefault="00D91CAE" w:rsidP="00D91CAE">
      <w:pPr>
        <w:widowControl w:val="0"/>
        <w:numPr>
          <w:ilvl w:val="0"/>
          <w:numId w:val="10"/>
        </w:numPr>
        <w:tabs>
          <w:tab w:val="left" w:pos="720"/>
        </w:tabs>
        <w:suppressAutoHyphens/>
        <w:spacing w:before="0" w:after="0" w:line="240" w:lineRule="auto"/>
        <w:jc w:val="both"/>
        <w:rPr>
          <w:rFonts w:eastAsia="Lucida Sans Unicode" w:cs="Tahoma"/>
          <w:lang/>
        </w:rPr>
      </w:pPr>
      <w:r>
        <w:rPr>
          <w:rFonts w:eastAsia="Lucida Sans Unicode" w:cs="Tahoma"/>
          <w:lang/>
        </w:rPr>
        <w:t>System sends an e-mail notification about new account creation to User.</w:t>
      </w:r>
    </w:p>
    <w:p w:rsidR="00D91CAE" w:rsidRDefault="00D91CAE" w:rsidP="00D91CAE">
      <w:pPr>
        <w:tabs>
          <w:tab w:val="left" w:pos="1440"/>
        </w:tabs>
        <w:ind w:left="720"/>
        <w:jc w:val="both"/>
        <w:rPr>
          <w:rFonts w:eastAsia="Lucida Sans Unicode" w:cs="Tahoma"/>
          <w:lang/>
        </w:rPr>
      </w:pPr>
    </w:p>
    <w:p w:rsidR="00D91CAE" w:rsidRDefault="00D91CAE" w:rsidP="00D91CAE">
      <w:pPr>
        <w:tabs>
          <w:tab w:val="left" w:pos="1440"/>
        </w:tabs>
        <w:ind w:left="720"/>
        <w:jc w:val="both"/>
        <w:rPr>
          <w:rFonts w:eastAsia="Lucida Sans Unicode" w:cs="Tahoma"/>
          <w:lang/>
        </w:rPr>
      </w:pPr>
    </w:p>
    <w:p w:rsidR="00D91CAE" w:rsidRDefault="00D91CAE" w:rsidP="00D91CAE">
      <w:pPr>
        <w:jc w:val="both"/>
        <w:rPr>
          <w:rFonts w:eastAsia="Lucida Sans Unicode" w:cs="Tahoma"/>
          <w:lang/>
        </w:rPr>
      </w:pPr>
    </w:p>
    <w:p w:rsidR="00D91CAE" w:rsidRPr="005C4A2B" w:rsidRDefault="00D91CAE"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02060"/>
        </w:rPr>
      </w:pPr>
      <w:bookmarkStart w:id="5" w:name="_Toc164479613"/>
      <w:r w:rsidRPr="005C4A2B">
        <w:rPr>
          <w:rFonts w:ascii="Times New Roman" w:hAnsi="Times New Roman" w:cs="Times New Roman"/>
          <w:i/>
          <w:iCs/>
          <w:color w:val="002060"/>
        </w:rPr>
        <w:t>2.4 Update Account Information</w:t>
      </w:r>
      <w:bookmarkEnd w:id="5"/>
    </w:p>
    <w:p w:rsidR="00D91CAE" w:rsidRDefault="00D91CAE" w:rsidP="00D91CAE"/>
    <w:p w:rsidR="00D91CAE" w:rsidRDefault="00D91CAE" w:rsidP="00D91CAE">
      <w:pPr>
        <w:jc w:val="both"/>
        <w:rPr>
          <w:rFonts w:eastAsia="Lucida Sans Unicode" w:cs="Tahoma"/>
          <w:lang/>
        </w:rPr>
      </w:pPr>
      <w:r>
        <w:rPr>
          <w:rFonts w:eastAsia="Lucida Sans Unicode" w:cs="Tahoma"/>
          <w:lang/>
        </w:rPr>
        <w:t xml:space="preserve"> </w:t>
      </w:r>
      <w:r>
        <w:rPr>
          <w:rFonts w:eastAsia="Lucida Sans Unicode" w:cs="Tahoma"/>
          <w:b/>
          <w:bCs/>
          <w:lang/>
        </w:rPr>
        <w:t xml:space="preserve">Description: </w:t>
      </w:r>
      <w:r>
        <w:rPr>
          <w:rFonts w:eastAsia="Lucida Sans Unicode" w:cs="Tahoma"/>
          <w:lang/>
        </w:rPr>
        <w:t>This use case describes how a User can update his account information with e-store</w:t>
      </w:r>
    </w:p>
    <w:p w:rsidR="00D91CAE" w:rsidRDefault="00D91CAE" w:rsidP="00D91CAE">
      <w:pPr>
        <w:jc w:val="both"/>
        <w:rPr>
          <w:rFonts w:eastAsia="Lucida Sans Unicode" w:cs="Tahoma"/>
          <w:lang/>
        </w:rPr>
      </w:pPr>
    </w:p>
    <w:p w:rsidR="00D91CAE" w:rsidRPr="00C137C5" w:rsidRDefault="00D91CAE" w:rsidP="00D91CAE">
      <w:pPr>
        <w:jc w:val="both"/>
        <w:rPr>
          <w:rFonts w:eastAsia="Lucida Sans Unicode" w:cs="Tahoma"/>
          <w:lang w:val="bg-BG"/>
        </w:rPr>
      </w:pPr>
      <w:r>
        <w:rPr>
          <w:rFonts w:eastAsia="Lucida Sans Unicode" w:cs="Tahoma"/>
          <w:b/>
          <w:lang/>
        </w:rPr>
        <w:t>Primary Actor</w:t>
      </w:r>
      <w:r>
        <w:rPr>
          <w:rFonts w:eastAsia="Lucida Sans Unicode" w:cs="Tahoma"/>
          <w:lang/>
        </w:rPr>
        <w:t xml:space="preserve">: </w:t>
      </w:r>
      <w:proofErr w:type="gramStart"/>
      <w:r>
        <w:rPr>
          <w:rFonts w:eastAsia="Lucida Sans Unicode" w:cs="Tahoma"/>
          <w:lang/>
        </w:rPr>
        <w:t>User</w:t>
      </w:r>
      <w:r w:rsidR="005C4A2B">
        <w:rPr>
          <w:rFonts w:eastAsia="Lucida Sans Unicode" w:cs="Tahoma"/>
          <w:lang w:val="bg-BG"/>
        </w:rPr>
        <w:t>(</w:t>
      </w:r>
      <w:proofErr w:type="gramEnd"/>
      <w:r w:rsidR="00C137C5" w:rsidRPr="00C137C5">
        <w:rPr>
          <w:rFonts w:eastAsia="Lucida Sans Unicode" w:cs="Tahoma"/>
          <w:lang w:val="bg-BG"/>
        </w:rPr>
        <w:t xml:space="preserve"> </w:t>
      </w:r>
      <w:r w:rsidR="00C137C5">
        <w:rPr>
          <w:rFonts w:eastAsia="Lucida Sans Unicode" w:cs="Tahoma"/>
          <w:lang w:val="bg-BG"/>
        </w:rPr>
        <w:t>Costumer</w:t>
      </w:r>
      <w:r w:rsidR="00C137C5">
        <w:rPr>
          <w:rFonts w:eastAsia="Lucida Sans Unicode" w:cs="Tahoma"/>
          <w:lang w:val="bg-BG"/>
        </w:rPr>
        <w:t xml:space="preserve"> ,  Administrator</w:t>
      </w:r>
      <w:r w:rsidR="005C4A2B">
        <w:rPr>
          <w:rFonts w:eastAsia="Lucida Sans Unicode" w:cs="Tahoma"/>
          <w:lang w:val="bg-BG"/>
        </w:rPr>
        <w:t>)</w:t>
      </w:r>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lang/>
        </w:rPr>
        <w:t>Stakeholders and Interests</w:t>
      </w:r>
      <w:r>
        <w:rPr>
          <w:rFonts w:eastAsia="Lucida Sans Unicode" w:cs="Tahoma"/>
          <w:lang/>
        </w:rPr>
        <w:t>:</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User</w:t>
      </w:r>
      <w:r>
        <w:rPr>
          <w:rFonts w:eastAsia="Lucida Sans Unicode" w:cs="Tahoma"/>
          <w:lang/>
        </w:rPr>
        <w:t xml:space="preserve">: </w:t>
      </w:r>
      <w:r>
        <w:rPr>
          <w:rFonts w:eastAsia="Lucida Sans Unicode" w:cs="Tahoma"/>
          <w:lang/>
        </w:rPr>
        <w:tab/>
        <w:t>Wants user-friendly interface and fast searching speed.</w:t>
      </w:r>
    </w:p>
    <w:p w:rsidR="00D91CAE" w:rsidRDefault="00D91CAE" w:rsidP="00D91CAE">
      <w:pPr>
        <w:jc w:val="both"/>
        <w:rPr>
          <w:rFonts w:eastAsia="Lucida Sans Unicode" w:cs="Tahoma"/>
          <w:lang/>
        </w:rPr>
      </w:pPr>
      <w:r>
        <w:rPr>
          <w:rFonts w:eastAsia="Lucida Sans Unicode" w:cs="Tahoma"/>
          <w:lang/>
        </w:rPr>
        <w:lastRenderedPageBreak/>
        <w:t xml:space="preserve">                         Wants to update the account with ease and within a short time.</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Company</w:t>
      </w:r>
      <w:r>
        <w:rPr>
          <w:rFonts w:eastAsia="Lucida Sans Unicode" w:cs="Tahoma"/>
          <w:lang/>
        </w:rPr>
        <w:t>: Wants to satisfy user interests and validate user information.</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Preconditions</w:t>
      </w:r>
      <w:r>
        <w:rPr>
          <w:rFonts w:eastAsia="Lucida Sans Unicode" w:cs="Tahoma"/>
          <w:lang/>
        </w:rPr>
        <w:t>: E-store website main page is loaded.</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Success Guarantee (Post Conditions)</w:t>
      </w:r>
      <w:r>
        <w:rPr>
          <w:rFonts w:eastAsia="Lucida Sans Unicode" w:cs="Tahoma"/>
          <w:lang/>
        </w:rPr>
        <w:t xml:space="preserve">: </w:t>
      </w:r>
    </w:p>
    <w:p w:rsidR="00D91CAE" w:rsidRDefault="00D91CAE" w:rsidP="00D91CAE">
      <w:pPr>
        <w:widowControl w:val="0"/>
        <w:numPr>
          <w:ilvl w:val="0"/>
          <w:numId w:val="7"/>
        </w:numPr>
        <w:tabs>
          <w:tab w:val="left" w:pos="720"/>
        </w:tabs>
        <w:suppressAutoHyphens/>
        <w:spacing w:before="0" w:after="0" w:line="240" w:lineRule="auto"/>
        <w:jc w:val="both"/>
        <w:rPr>
          <w:rFonts w:eastAsia="Lucida Sans Unicode" w:cs="Tahoma"/>
          <w:lang/>
        </w:rPr>
      </w:pPr>
      <w:r>
        <w:rPr>
          <w:rFonts w:eastAsia="Lucida Sans Unicode" w:cs="Tahoma"/>
          <w:lang/>
        </w:rPr>
        <w:t>‘Account Information Screen’ lets the user review his/her account details and then successfully modifying its contents.</w:t>
      </w:r>
    </w:p>
    <w:p w:rsidR="00D91CAE" w:rsidRDefault="00D91CAE" w:rsidP="00D91CAE">
      <w:pPr>
        <w:tabs>
          <w:tab w:val="left" w:pos="720"/>
          <w:tab w:val="left" w:pos="7740"/>
        </w:tabs>
        <w:jc w:val="both"/>
        <w:rPr>
          <w:rFonts w:eastAsia="Lucida Sans Unicode" w:cs="Tahoma"/>
          <w:b/>
          <w:lang/>
        </w:rPr>
      </w:pPr>
    </w:p>
    <w:p w:rsidR="00D91CAE" w:rsidRDefault="00D91CAE" w:rsidP="00D91CAE">
      <w:pPr>
        <w:tabs>
          <w:tab w:val="left" w:pos="7740"/>
        </w:tabs>
        <w:jc w:val="both"/>
        <w:rPr>
          <w:rFonts w:eastAsia="Lucida Sans Unicode" w:cs="Tahoma"/>
          <w:b/>
          <w:lang/>
        </w:rPr>
      </w:pPr>
      <w:r>
        <w:rPr>
          <w:rFonts w:eastAsia="Lucida Sans Unicode" w:cs="Tahoma"/>
          <w:b/>
          <w:lang/>
        </w:rPr>
        <w:t>Basic flow:</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 xml:space="preserve">User Clicks on the </w:t>
      </w:r>
      <w:proofErr w:type="spellStart"/>
      <w:r>
        <w:rPr>
          <w:rFonts w:eastAsia="Lucida Sans Unicode" w:cs="Tahoma"/>
          <w:lang/>
        </w:rPr>
        <w:t>Signin</w:t>
      </w:r>
      <w:proofErr w:type="spellEnd"/>
      <w:r>
        <w:rPr>
          <w:rFonts w:eastAsia="Lucida Sans Unicode" w:cs="Tahoma"/>
          <w:lang/>
        </w:rPr>
        <w:t xml:space="preserve"> Link</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System displays the sign In screen</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User enters the Username and Password</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System displays the Account Information Page.</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 xml:space="preserve">User can click on the ''update Account'' link </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User is at Modifiable Account Information Page.</w:t>
      </w:r>
    </w:p>
    <w:p w:rsidR="00D91CAE"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User modifies the account information and exits the page by clicking on “Finish”.</w:t>
      </w:r>
    </w:p>
    <w:p w:rsidR="00D91CAE" w:rsidRPr="00C137C5" w:rsidRDefault="00D91CAE" w:rsidP="00D91CAE">
      <w:pPr>
        <w:widowControl w:val="0"/>
        <w:numPr>
          <w:ilvl w:val="0"/>
          <w:numId w:val="11"/>
        </w:numPr>
        <w:tabs>
          <w:tab w:val="left" w:pos="720"/>
        </w:tabs>
        <w:suppressAutoHyphens/>
        <w:spacing w:before="0" w:after="0" w:line="240" w:lineRule="auto"/>
        <w:jc w:val="both"/>
        <w:rPr>
          <w:rFonts w:eastAsia="Lucida Sans Unicode" w:cs="Tahoma"/>
          <w:lang/>
        </w:rPr>
      </w:pPr>
      <w:r>
        <w:rPr>
          <w:rFonts w:eastAsia="Lucida Sans Unicode" w:cs="Tahoma"/>
          <w:lang/>
        </w:rPr>
        <w:t>System displays the confirmation message “Account Information is updated”.</w:t>
      </w:r>
    </w:p>
    <w:p w:rsidR="00D91CAE" w:rsidRDefault="00D91CAE" w:rsidP="00D91CAE">
      <w:pPr>
        <w:jc w:val="both"/>
        <w:rPr>
          <w:b/>
        </w:rPr>
      </w:pPr>
      <w:r>
        <w:rPr>
          <w:b/>
        </w:rPr>
        <w:t>Miscellaneous:</w:t>
      </w:r>
    </w:p>
    <w:p w:rsidR="00D91CAE" w:rsidRPr="00C137C5" w:rsidRDefault="00D91CAE" w:rsidP="00C137C5">
      <w:pPr>
        <w:jc w:val="both"/>
      </w:pPr>
      <w:r>
        <w:rPr>
          <w:b/>
        </w:rPr>
        <w:t xml:space="preserve">      </w:t>
      </w:r>
      <w:r>
        <w:t>Steps 1 and 2 in the Basic Flow are part of the ‘Login’ use case. The basic flow of this use case ‘uses’ or ‘</w:t>
      </w:r>
      <w:r w:rsidR="00C137C5">
        <w:t>includes’ the ‘Login’ use case.</w:t>
      </w:r>
    </w:p>
    <w:p w:rsidR="00D91CAE" w:rsidRDefault="00D91CAE" w:rsidP="00D91CAE">
      <w:pPr>
        <w:jc w:val="both"/>
      </w:pPr>
    </w:p>
    <w:p w:rsidR="00C137C5" w:rsidRPr="005C4A2B" w:rsidRDefault="00C137C5" w:rsidP="00C137C5">
      <w:pPr>
        <w:pStyle w:val="Heading2"/>
        <w:keepNext/>
        <w:pageBreakBefore/>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02060"/>
        </w:rPr>
      </w:pPr>
      <w:bookmarkStart w:id="6" w:name="_Toc164479614"/>
      <w:r w:rsidRPr="005C4A2B">
        <w:rPr>
          <w:rFonts w:ascii="Times New Roman" w:hAnsi="Times New Roman" w:cs="Times New Roman"/>
          <w:i/>
          <w:iCs/>
          <w:color w:val="002060"/>
          <w:lang w:val="bg-BG"/>
        </w:rPr>
        <w:lastRenderedPageBreak/>
        <w:t>2.</w:t>
      </w:r>
      <w:r w:rsidRPr="005C4A2B">
        <w:rPr>
          <w:rFonts w:ascii="Times New Roman" w:hAnsi="Times New Roman" w:cs="Times New Roman"/>
          <w:i/>
          <w:iCs/>
          <w:color w:val="002060"/>
        </w:rPr>
        <w:t>5</w:t>
      </w:r>
      <w:r w:rsidRPr="005C4A2B">
        <w:rPr>
          <w:rFonts w:ascii="Times New Roman" w:hAnsi="Times New Roman" w:cs="Times New Roman"/>
          <w:i/>
          <w:iCs/>
          <w:color w:val="002060"/>
          <w:lang w:val="bg-BG"/>
        </w:rPr>
        <w:t xml:space="preserve"> </w:t>
      </w:r>
      <w:r w:rsidRPr="005C4A2B">
        <w:rPr>
          <w:rFonts w:ascii="Times New Roman" w:hAnsi="Times New Roman" w:cs="Times New Roman"/>
          <w:i/>
          <w:iCs/>
          <w:color w:val="002060"/>
        </w:rPr>
        <w:t>Cancel Account Information</w:t>
      </w:r>
      <w:bookmarkEnd w:id="6"/>
    </w:p>
    <w:p w:rsidR="00C137C5" w:rsidRDefault="00C137C5" w:rsidP="00D91CAE">
      <w:pPr>
        <w:jc w:val="both"/>
      </w:pPr>
    </w:p>
    <w:p w:rsidR="00D91CAE" w:rsidRDefault="00D91CAE" w:rsidP="00D91CAE">
      <w:pPr>
        <w:jc w:val="both"/>
        <w:rPr>
          <w:rFonts w:eastAsia="Lucida Sans Unicode" w:cs="Tahoma"/>
          <w:lang/>
        </w:rPr>
      </w:pPr>
      <w:r>
        <w:rPr>
          <w:rFonts w:eastAsia="Lucida Sans Unicode" w:cs="Tahoma"/>
          <w:b/>
          <w:bCs/>
          <w:lang/>
        </w:rPr>
        <w:t xml:space="preserve">Description: </w:t>
      </w:r>
      <w:r>
        <w:rPr>
          <w:rFonts w:eastAsia="Lucida Sans Unicode" w:cs="Tahoma"/>
          <w:lang/>
        </w:rPr>
        <w:t>This use case describes how a User can cancel his account information with e-store</w:t>
      </w:r>
    </w:p>
    <w:p w:rsidR="00D91CAE" w:rsidRDefault="00D91CAE" w:rsidP="00D91CAE">
      <w:pPr>
        <w:jc w:val="both"/>
        <w:rPr>
          <w:rFonts w:eastAsia="Lucida Sans Unicode" w:cs="Tahoma"/>
          <w:lang/>
        </w:rPr>
      </w:pPr>
    </w:p>
    <w:p w:rsidR="00D91CAE" w:rsidRPr="00C137C5" w:rsidRDefault="00D91CAE" w:rsidP="00D91CAE">
      <w:pPr>
        <w:jc w:val="both"/>
        <w:rPr>
          <w:rFonts w:eastAsia="Lucida Sans Unicode" w:cs="Tahoma"/>
          <w:lang w:val="bg-BG"/>
        </w:rPr>
      </w:pPr>
      <w:r>
        <w:rPr>
          <w:rFonts w:eastAsia="Lucida Sans Unicode" w:cs="Tahoma"/>
          <w:lang/>
        </w:rPr>
        <w:t>P</w:t>
      </w:r>
      <w:r>
        <w:rPr>
          <w:rFonts w:eastAsia="Lucida Sans Unicode" w:cs="Tahoma"/>
          <w:b/>
          <w:lang/>
        </w:rPr>
        <w:t>rimary Actor</w:t>
      </w:r>
      <w:r>
        <w:rPr>
          <w:rFonts w:eastAsia="Lucida Sans Unicode" w:cs="Tahoma"/>
          <w:lang/>
        </w:rPr>
        <w:t>: User</w:t>
      </w:r>
      <w:r w:rsidR="00C137C5">
        <w:rPr>
          <w:rFonts w:eastAsia="Lucida Sans Unicode" w:cs="Tahoma"/>
          <w:lang w:val="bg-BG"/>
        </w:rPr>
        <w:t>/ Costumer</w:t>
      </w:r>
    </w:p>
    <w:p w:rsidR="00D91CAE" w:rsidRDefault="00D91CAE" w:rsidP="00D91CAE">
      <w:pPr>
        <w:jc w:val="both"/>
        <w:rPr>
          <w:rFonts w:eastAsia="Lucida Sans Unicode" w:cs="Tahoma"/>
          <w:b/>
          <w:lang/>
        </w:rPr>
      </w:pPr>
    </w:p>
    <w:p w:rsidR="00D91CAE" w:rsidRDefault="00D91CAE" w:rsidP="00D91CAE">
      <w:pPr>
        <w:jc w:val="both"/>
        <w:rPr>
          <w:rFonts w:eastAsia="Lucida Sans Unicode" w:cs="Tahoma"/>
          <w:lang/>
        </w:rPr>
      </w:pPr>
      <w:r>
        <w:rPr>
          <w:rFonts w:eastAsia="Lucida Sans Unicode" w:cs="Tahoma"/>
          <w:b/>
          <w:lang/>
        </w:rPr>
        <w:t>Stakeholders and Interests</w:t>
      </w:r>
      <w:r>
        <w:rPr>
          <w:rFonts w:eastAsia="Lucida Sans Unicode" w:cs="Tahoma"/>
          <w:lang/>
        </w:rPr>
        <w:t>:</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User</w:t>
      </w:r>
      <w:r>
        <w:rPr>
          <w:rFonts w:eastAsia="Lucida Sans Unicode" w:cs="Tahoma"/>
          <w:lang/>
        </w:rPr>
        <w:t xml:space="preserve">: </w:t>
      </w:r>
      <w:r>
        <w:rPr>
          <w:rFonts w:eastAsia="Lucida Sans Unicode" w:cs="Tahoma"/>
          <w:lang/>
        </w:rPr>
        <w:tab/>
        <w:t>Wants user-friendly interface and fast searching speed.</w:t>
      </w:r>
    </w:p>
    <w:p w:rsidR="00D91CAE" w:rsidRDefault="00D91CAE" w:rsidP="00D91CAE">
      <w:pPr>
        <w:jc w:val="both"/>
        <w:rPr>
          <w:rFonts w:eastAsia="Lucida Sans Unicode" w:cs="Tahoma"/>
          <w:lang/>
        </w:rPr>
      </w:pPr>
      <w:r>
        <w:rPr>
          <w:rFonts w:eastAsia="Lucida Sans Unicode" w:cs="Tahoma"/>
          <w:lang/>
        </w:rPr>
        <w:t xml:space="preserve">                         Wants to cancel the account with ease and within a short time.</w:t>
      </w:r>
    </w:p>
    <w:p w:rsidR="00D91CAE" w:rsidRDefault="00D91CAE" w:rsidP="00D91CAE">
      <w:pPr>
        <w:widowControl w:val="0"/>
        <w:numPr>
          <w:ilvl w:val="0"/>
          <w:numId w:val="5"/>
        </w:numPr>
        <w:tabs>
          <w:tab w:val="left" w:pos="720"/>
        </w:tabs>
        <w:suppressAutoHyphens/>
        <w:spacing w:before="0" w:after="0" w:line="240" w:lineRule="auto"/>
        <w:jc w:val="both"/>
        <w:rPr>
          <w:rFonts w:eastAsia="Lucida Sans Unicode" w:cs="Tahoma"/>
          <w:lang/>
        </w:rPr>
      </w:pPr>
      <w:r>
        <w:rPr>
          <w:rFonts w:eastAsia="Lucida Sans Unicode" w:cs="Tahoma"/>
          <w:b/>
          <w:lang/>
        </w:rPr>
        <w:t>Company</w:t>
      </w:r>
      <w:r>
        <w:rPr>
          <w:rFonts w:eastAsia="Lucida Sans Unicode" w:cs="Tahoma"/>
          <w:lang/>
        </w:rPr>
        <w:t>: Wants to satisfy user interests and validate user information.</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Preconditions</w:t>
      </w:r>
      <w:r>
        <w:rPr>
          <w:rFonts w:eastAsia="Lucida Sans Unicode" w:cs="Tahoma"/>
          <w:lang/>
        </w:rPr>
        <w:t>: E-store website main page is loaded.</w:t>
      </w:r>
    </w:p>
    <w:p w:rsidR="00D91CAE" w:rsidRDefault="00D91CAE" w:rsidP="00D91CAE">
      <w:pPr>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Success Guarantee (Post Conditions)</w:t>
      </w:r>
      <w:r>
        <w:rPr>
          <w:rFonts w:eastAsia="Lucida Sans Unicode" w:cs="Tahoma"/>
          <w:lang/>
        </w:rPr>
        <w:t xml:space="preserve">: </w:t>
      </w:r>
    </w:p>
    <w:p w:rsidR="00D91CAE" w:rsidRDefault="00D91CAE" w:rsidP="00D91CAE">
      <w:pPr>
        <w:widowControl w:val="0"/>
        <w:numPr>
          <w:ilvl w:val="0"/>
          <w:numId w:val="7"/>
        </w:numPr>
        <w:tabs>
          <w:tab w:val="left" w:pos="720"/>
        </w:tabs>
        <w:suppressAutoHyphens/>
        <w:spacing w:before="0" w:after="0" w:line="240" w:lineRule="auto"/>
        <w:jc w:val="both"/>
        <w:rPr>
          <w:rFonts w:eastAsia="Lucida Sans Unicode" w:cs="Tahoma"/>
          <w:lang/>
        </w:rPr>
      </w:pPr>
      <w:r>
        <w:rPr>
          <w:rFonts w:eastAsia="Lucida Sans Unicode" w:cs="Tahoma"/>
          <w:lang/>
        </w:rPr>
        <w:t>‘Account Information Screen’ lets the user cancel his account.</w:t>
      </w:r>
    </w:p>
    <w:p w:rsidR="00D91CAE" w:rsidRDefault="00D91CAE" w:rsidP="00D91CAE">
      <w:pPr>
        <w:tabs>
          <w:tab w:val="left" w:pos="720"/>
        </w:tabs>
        <w:jc w:val="both"/>
        <w:rPr>
          <w:rFonts w:eastAsia="Lucida Sans Unicode" w:cs="Tahoma"/>
          <w:lang/>
        </w:rPr>
      </w:pPr>
    </w:p>
    <w:p w:rsidR="00D91CAE" w:rsidRDefault="00D91CAE" w:rsidP="00D91CAE">
      <w:pPr>
        <w:jc w:val="both"/>
        <w:rPr>
          <w:rFonts w:eastAsia="Lucida Sans Unicode" w:cs="Tahoma"/>
          <w:lang/>
        </w:rPr>
      </w:pPr>
      <w:r>
        <w:rPr>
          <w:rFonts w:eastAsia="Lucida Sans Unicode" w:cs="Tahoma"/>
          <w:b/>
          <w:lang/>
        </w:rPr>
        <w:t>Basic flow</w:t>
      </w:r>
      <w:r>
        <w:rPr>
          <w:rFonts w:eastAsia="Lucida Sans Unicode" w:cs="Tahoma"/>
          <w:lang/>
        </w:rPr>
        <w:t>:</w:t>
      </w:r>
    </w:p>
    <w:p w:rsidR="00D91CAE" w:rsidRDefault="00D91CAE" w:rsidP="00D91CAE">
      <w:pPr>
        <w:widowControl w:val="0"/>
        <w:numPr>
          <w:ilvl w:val="0"/>
          <w:numId w:val="25"/>
        </w:numPr>
        <w:tabs>
          <w:tab w:val="left" w:pos="720"/>
        </w:tabs>
        <w:suppressAutoHyphens/>
        <w:spacing w:before="0" w:after="0" w:line="240" w:lineRule="auto"/>
        <w:jc w:val="both"/>
        <w:rPr>
          <w:rFonts w:eastAsia="Lucida Sans Unicode" w:cs="Tahoma"/>
          <w:lang/>
        </w:rPr>
      </w:pPr>
      <w:r>
        <w:rPr>
          <w:rFonts w:eastAsia="Lucida Sans Unicode" w:cs="Tahoma"/>
          <w:lang/>
        </w:rPr>
        <w:t>User Clicks on the Signing Link.</w:t>
      </w:r>
    </w:p>
    <w:p w:rsidR="00D91CAE" w:rsidRDefault="00D91CAE" w:rsidP="00D91CAE">
      <w:pPr>
        <w:widowControl w:val="0"/>
        <w:numPr>
          <w:ilvl w:val="0"/>
          <w:numId w:val="25"/>
        </w:numPr>
        <w:tabs>
          <w:tab w:val="left" w:pos="720"/>
        </w:tabs>
        <w:suppressAutoHyphens/>
        <w:spacing w:before="0" w:after="0" w:line="240" w:lineRule="auto"/>
        <w:jc w:val="both"/>
        <w:rPr>
          <w:rFonts w:eastAsia="Lucida Sans Unicode" w:cs="Tahoma"/>
          <w:lang/>
        </w:rPr>
      </w:pPr>
      <w:r>
        <w:rPr>
          <w:rFonts w:eastAsia="Lucida Sans Unicode" w:cs="Tahoma"/>
          <w:lang/>
        </w:rPr>
        <w:t xml:space="preserve">System displays the sign </w:t>
      </w:r>
      <w:proofErr w:type="gramStart"/>
      <w:r>
        <w:rPr>
          <w:rFonts w:eastAsia="Lucida Sans Unicode" w:cs="Tahoma"/>
          <w:lang/>
        </w:rPr>
        <w:t>In</w:t>
      </w:r>
      <w:proofErr w:type="gramEnd"/>
      <w:r>
        <w:rPr>
          <w:rFonts w:eastAsia="Lucida Sans Unicode" w:cs="Tahoma"/>
          <w:lang/>
        </w:rPr>
        <w:t xml:space="preserve"> screen.</w:t>
      </w:r>
    </w:p>
    <w:p w:rsidR="00D91CAE" w:rsidRDefault="00D91CAE" w:rsidP="00D91CAE">
      <w:pPr>
        <w:widowControl w:val="0"/>
        <w:numPr>
          <w:ilvl w:val="0"/>
          <w:numId w:val="25"/>
        </w:numPr>
        <w:tabs>
          <w:tab w:val="left" w:pos="720"/>
        </w:tabs>
        <w:suppressAutoHyphens/>
        <w:spacing w:before="0" w:after="0" w:line="240" w:lineRule="auto"/>
        <w:jc w:val="both"/>
        <w:rPr>
          <w:rFonts w:eastAsia="Lucida Sans Unicode" w:cs="Tahoma"/>
          <w:lang/>
        </w:rPr>
      </w:pPr>
      <w:r>
        <w:rPr>
          <w:rFonts w:eastAsia="Lucida Sans Unicode" w:cs="Tahoma"/>
          <w:lang/>
        </w:rPr>
        <w:t>User enters the Username and Password.</w:t>
      </w:r>
    </w:p>
    <w:p w:rsidR="00D91CAE" w:rsidRDefault="00D91CAE" w:rsidP="00D91CAE">
      <w:pPr>
        <w:widowControl w:val="0"/>
        <w:numPr>
          <w:ilvl w:val="0"/>
          <w:numId w:val="25"/>
        </w:numPr>
        <w:tabs>
          <w:tab w:val="left" w:pos="720"/>
        </w:tabs>
        <w:suppressAutoHyphens/>
        <w:spacing w:before="0" w:after="0" w:line="240" w:lineRule="auto"/>
        <w:jc w:val="both"/>
        <w:rPr>
          <w:rFonts w:eastAsia="Lucida Sans Unicode" w:cs="Tahoma"/>
          <w:lang/>
        </w:rPr>
      </w:pPr>
      <w:r>
        <w:rPr>
          <w:rFonts w:eastAsia="Lucida Sans Unicode" w:cs="Tahoma"/>
          <w:lang/>
        </w:rPr>
        <w:t>System displays the Account Information Page.</w:t>
      </w:r>
    </w:p>
    <w:p w:rsidR="00D91CAE" w:rsidRDefault="00D91CAE" w:rsidP="00D91CAE">
      <w:pPr>
        <w:widowControl w:val="0"/>
        <w:numPr>
          <w:ilvl w:val="0"/>
          <w:numId w:val="25"/>
        </w:numPr>
        <w:tabs>
          <w:tab w:val="left" w:pos="720"/>
        </w:tabs>
        <w:suppressAutoHyphens/>
        <w:spacing w:before="0" w:after="0" w:line="240" w:lineRule="auto"/>
        <w:jc w:val="both"/>
        <w:rPr>
          <w:rFonts w:eastAsia="Lucida Sans Unicode" w:cs="Tahoma"/>
          <w:lang/>
        </w:rPr>
      </w:pPr>
      <w:r>
        <w:rPr>
          <w:rFonts w:eastAsia="Lucida Sans Unicode" w:cs="Tahoma"/>
          <w:lang/>
        </w:rPr>
        <w:t>User can click on the ''Cancel Account'' link.</w:t>
      </w:r>
    </w:p>
    <w:p w:rsidR="00D91CAE" w:rsidRDefault="00D91CAE" w:rsidP="00D91CAE">
      <w:pPr>
        <w:widowControl w:val="0"/>
        <w:numPr>
          <w:ilvl w:val="0"/>
          <w:numId w:val="25"/>
        </w:numPr>
        <w:tabs>
          <w:tab w:val="left" w:pos="720"/>
        </w:tabs>
        <w:suppressAutoHyphens/>
        <w:spacing w:before="0" w:after="0" w:line="240" w:lineRule="auto"/>
        <w:jc w:val="both"/>
        <w:rPr>
          <w:rFonts w:eastAsia="Lucida Sans Unicode" w:cs="Tahoma"/>
          <w:lang/>
        </w:rPr>
      </w:pPr>
      <w:r>
        <w:rPr>
          <w:rFonts w:eastAsia="Lucida Sans Unicode" w:cs="Tahoma"/>
          <w:lang/>
        </w:rPr>
        <w:t>System displays the confirmation message “Account deleted”.</w:t>
      </w:r>
    </w:p>
    <w:p w:rsidR="00D91CAE" w:rsidRDefault="00D91CAE" w:rsidP="00D91CAE">
      <w:pPr>
        <w:numPr>
          <w:ilvl w:val="0"/>
          <w:numId w:val="25"/>
        </w:numPr>
        <w:tabs>
          <w:tab w:val="left" w:pos="720"/>
        </w:tabs>
        <w:suppressAutoHyphens/>
        <w:spacing w:before="0" w:after="0" w:line="240" w:lineRule="auto"/>
        <w:rPr>
          <w:rFonts w:eastAsia="Lucida Sans Unicode"/>
          <w:lang/>
        </w:rPr>
      </w:pPr>
      <w:r>
        <w:rPr>
          <w:rFonts w:eastAsia="Lucida Sans Unicode"/>
          <w:lang/>
        </w:rPr>
        <w:t>System sends an e-mail to user confirming the cancellation of the account.</w:t>
      </w:r>
    </w:p>
    <w:p w:rsidR="00D91CAE" w:rsidRDefault="00D91CAE" w:rsidP="00D91CAE"/>
    <w:p w:rsidR="00D91CAE" w:rsidRDefault="00D91CAE" w:rsidP="00D91CAE">
      <w:pPr>
        <w:rPr>
          <w:rFonts w:ascii="Arial" w:eastAsia="Lucida Sans Unicode" w:hAnsi="Arial" w:cs="Arial"/>
          <w:b/>
          <w:sz w:val="26"/>
          <w:szCs w:val="26"/>
          <w:lang/>
        </w:rPr>
      </w:pPr>
    </w:p>
    <w:p w:rsidR="00D91CAE" w:rsidRDefault="00D91CAE"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i/>
          <w:iCs/>
          <w:szCs w:val="26"/>
        </w:rPr>
      </w:pPr>
    </w:p>
    <w:p w:rsidR="00D91CAE" w:rsidRPr="005C4A2B" w:rsidRDefault="003144D5" w:rsidP="00D91CAE">
      <w:pPr>
        <w:pStyle w:val="Heading2"/>
        <w:keepNext/>
        <w:pageBreakBefore/>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szCs w:val="26"/>
        </w:rPr>
      </w:pPr>
      <w:bookmarkStart w:id="7" w:name="_Toc164479616"/>
      <w:r w:rsidRPr="005C4A2B">
        <w:rPr>
          <w:rFonts w:ascii="Times New Roman" w:eastAsia="Lucida Sans Unicode" w:hAnsi="Times New Roman" w:cs="Times New Roman"/>
          <w:i/>
          <w:iCs/>
          <w:szCs w:val="26"/>
          <w:lang/>
        </w:rPr>
        <w:lastRenderedPageBreak/>
        <w:t>2.6</w:t>
      </w:r>
      <w:r w:rsidR="00D91CAE" w:rsidRPr="005C4A2B">
        <w:rPr>
          <w:rFonts w:ascii="Times New Roman" w:eastAsia="Lucida Sans Unicode" w:hAnsi="Times New Roman" w:cs="Times New Roman"/>
          <w:i/>
          <w:iCs/>
          <w:szCs w:val="26"/>
          <w:lang/>
        </w:rPr>
        <w:t xml:space="preserve"> </w:t>
      </w:r>
      <w:r w:rsidR="00D91CAE" w:rsidRPr="005C4A2B">
        <w:rPr>
          <w:rFonts w:ascii="Times New Roman" w:hAnsi="Times New Roman" w:cs="Times New Roman"/>
          <w:i/>
          <w:iCs/>
          <w:szCs w:val="26"/>
        </w:rPr>
        <w:t>Maintain Database</w:t>
      </w:r>
      <w:bookmarkEnd w:id="7"/>
    </w:p>
    <w:p w:rsidR="00D91CAE" w:rsidRDefault="00D91CAE" w:rsidP="00D91CAE">
      <w:pPr>
        <w:jc w:val="both"/>
        <w:rPr>
          <w:b/>
        </w:rPr>
      </w:pPr>
    </w:p>
    <w:p w:rsidR="00D91CAE" w:rsidRDefault="00D91CAE" w:rsidP="00D91CAE">
      <w:pPr>
        <w:jc w:val="both"/>
      </w:pPr>
      <w:r>
        <w:rPr>
          <w:b/>
        </w:rPr>
        <w:t xml:space="preserve">Description: </w:t>
      </w:r>
      <w:r>
        <w:t xml:space="preserve">This use case describes how the </w:t>
      </w:r>
      <w:r w:rsidRPr="00C137C5">
        <w:rPr>
          <w:b/>
          <w:u w:val="single"/>
        </w:rPr>
        <w:t>administrator</w:t>
      </w:r>
      <w:r>
        <w:t xml:space="preserve"> of the system can add and delete items from the catalog and also manage the system users.</w:t>
      </w:r>
    </w:p>
    <w:p w:rsidR="00D91CAE" w:rsidRDefault="00D91CAE" w:rsidP="00D91CAE">
      <w:pPr>
        <w:jc w:val="both"/>
        <w:rPr>
          <w:b/>
        </w:rPr>
      </w:pPr>
    </w:p>
    <w:p w:rsidR="00D91CAE" w:rsidRDefault="00D91CAE" w:rsidP="00D91CAE">
      <w:pPr>
        <w:jc w:val="both"/>
        <w:rPr>
          <w:b/>
        </w:rPr>
      </w:pPr>
    </w:p>
    <w:p w:rsidR="00D91CAE" w:rsidRDefault="00D91CAE" w:rsidP="00D91CAE">
      <w:pPr>
        <w:jc w:val="both"/>
        <w:rPr>
          <w:b/>
        </w:rPr>
      </w:pPr>
      <w:r>
        <w:rPr>
          <w:b/>
        </w:rPr>
        <w:t>Stakeholders and Interests:</w:t>
      </w:r>
    </w:p>
    <w:p w:rsidR="00D91CAE" w:rsidRDefault="00D91CAE" w:rsidP="00D91CAE">
      <w:pPr>
        <w:ind w:firstLine="720"/>
        <w:jc w:val="both"/>
      </w:pPr>
      <w:r>
        <w:rPr>
          <w:b/>
        </w:rPr>
        <w:t xml:space="preserve">Administrator: </w:t>
      </w:r>
      <w:r>
        <w:t>Wants to add/modify items in the product catalog.</w:t>
      </w:r>
    </w:p>
    <w:p w:rsidR="00D91CAE" w:rsidRDefault="00D91CAE" w:rsidP="00D91CAE">
      <w:pPr>
        <w:ind w:firstLine="720"/>
        <w:jc w:val="both"/>
      </w:pPr>
      <w:r>
        <w:rPr>
          <w:b/>
        </w:rPr>
        <w:t xml:space="preserve">User:  </w:t>
      </w:r>
      <w:r>
        <w:t>Wants updated product catalog.</w:t>
      </w:r>
    </w:p>
    <w:p w:rsidR="00D91CAE" w:rsidRDefault="00D91CAE" w:rsidP="00D91CAE">
      <w:pPr>
        <w:ind w:left="720"/>
        <w:jc w:val="both"/>
      </w:pPr>
      <w:r>
        <w:rPr>
          <w:b/>
        </w:rPr>
        <w:t xml:space="preserve">Owner: </w:t>
      </w:r>
      <w:r>
        <w:t>Every user who visits the site or makes a purchase has a direct bearing on the revenue and hence the profitability of the store owner.</w:t>
      </w:r>
    </w:p>
    <w:p w:rsidR="00D91CAE" w:rsidRDefault="00D91CAE" w:rsidP="00D91CAE">
      <w:pPr>
        <w:jc w:val="both"/>
      </w:pPr>
    </w:p>
    <w:p w:rsidR="00D91CAE" w:rsidRDefault="00D91CAE" w:rsidP="00D91CAE">
      <w:pPr>
        <w:jc w:val="both"/>
      </w:pPr>
      <w:r>
        <w:rPr>
          <w:b/>
        </w:rPr>
        <w:t xml:space="preserve">Pre-Condition: </w:t>
      </w:r>
      <w:r w:rsidR="005C4A2B">
        <w:t xml:space="preserve">to </w:t>
      </w:r>
      <w:r w:rsidR="005C4A2B">
        <w:rPr>
          <w:lang w:val="bg-BG"/>
        </w:rPr>
        <w:t xml:space="preserve">Online Pets </w:t>
      </w:r>
      <w:proofErr w:type="gramStart"/>
      <w:r w:rsidR="005C4A2B">
        <w:rPr>
          <w:lang w:val="bg-BG"/>
        </w:rPr>
        <w:t xml:space="preserve">Shop </w:t>
      </w:r>
      <w:r w:rsidR="005C4A2B">
        <w:t xml:space="preserve"> </w:t>
      </w:r>
      <w:r>
        <w:t>product</w:t>
      </w:r>
      <w:proofErr w:type="gramEnd"/>
      <w:r>
        <w:t xml:space="preserve"> web page is loaded. The administrator is logged into the system.</w:t>
      </w:r>
    </w:p>
    <w:p w:rsidR="00D91CAE" w:rsidRDefault="00D91CAE" w:rsidP="00D91CAE">
      <w:pPr>
        <w:jc w:val="both"/>
      </w:pPr>
    </w:p>
    <w:p w:rsidR="00D91CAE" w:rsidRDefault="00D91CAE" w:rsidP="00D91CAE">
      <w:pPr>
        <w:jc w:val="both"/>
      </w:pPr>
      <w:r>
        <w:rPr>
          <w:b/>
        </w:rPr>
        <w:t xml:space="preserve">Post-Condition: </w:t>
      </w:r>
      <w:r>
        <w:t>The user successfully manages the users and the catalog.</w:t>
      </w:r>
    </w:p>
    <w:p w:rsidR="00D91CAE" w:rsidRDefault="00D91CAE" w:rsidP="00D91CAE">
      <w:pPr>
        <w:jc w:val="both"/>
      </w:pPr>
    </w:p>
    <w:p w:rsidR="00D91CAE" w:rsidRDefault="00D91CAE" w:rsidP="00D91CAE">
      <w:pPr>
        <w:jc w:val="both"/>
        <w:rPr>
          <w:b/>
        </w:rPr>
      </w:pPr>
      <w:r>
        <w:rPr>
          <w:b/>
        </w:rPr>
        <w:t>Basic Flow</w:t>
      </w:r>
    </w:p>
    <w:p w:rsidR="00D91CAE" w:rsidRDefault="00D91CAE" w:rsidP="00D91CAE">
      <w:pPr>
        <w:jc w:val="both"/>
        <w:rPr>
          <w:b/>
        </w:rPr>
      </w:pPr>
    </w:p>
    <w:p w:rsidR="00D91CAE" w:rsidRDefault="00D91CAE" w:rsidP="00D91CAE">
      <w:pPr>
        <w:numPr>
          <w:ilvl w:val="0"/>
          <w:numId w:val="15"/>
        </w:numPr>
        <w:tabs>
          <w:tab w:val="left" w:pos="720"/>
        </w:tabs>
        <w:suppressAutoHyphens/>
        <w:spacing w:before="0" w:after="0" w:line="240" w:lineRule="auto"/>
        <w:jc w:val="both"/>
      </w:pPr>
      <w:r>
        <w:t>The system prompts the user to select one of the following two options:</w:t>
      </w:r>
    </w:p>
    <w:p w:rsidR="00D91CAE" w:rsidRDefault="00D91CAE" w:rsidP="00D91CAE">
      <w:pPr>
        <w:numPr>
          <w:ilvl w:val="1"/>
          <w:numId w:val="15"/>
        </w:numPr>
        <w:tabs>
          <w:tab w:val="left" w:pos="1440"/>
        </w:tabs>
        <w:suppressAutoHyphens/>
        <w:spacing w:before="0" w:after="0" w:line="240" w:lineRule="auto"/>
        <w:jc w:val="both"/>
      </w:pPr>
      <w:r>
        <w:t>Manage Catalog</w:t>
      </w:r>
    </w:p>
    <w:p w:rsidR="00D91CAE" w:rsidRDefault="00D91CAE" w:rsidP="00D91CAE">
      <w:pPr>
        <w:numPr>
          <w:ilvl w:val="1"/>
          <w:numId w:val="15"/>
        </w:numPr>
        <w:tabs>
          <w:tab w:val="left" w:pos="1440"/>
        </w:tabs>
        <w:suppressAutoHyphens/>
        <w:spacing w:before="0" w:after="0" w:line="240" w:lineRule="auto"/>
        <w:jc w:val="both"/>
      </w:pPr>
      <w:r>
        <w:t>Manage Users</w:t>
      </w:r>
    </w:p>
    <w:p w:rsidR="00D91CAE" w:rsidRDefault="00D91CAE" w:rsidP="00D91CAE">
      <w:pPr>
        <w:numPr>
          <w:ilvl w:val="0"/>
          <w:numId w:val="15"/>
        </w:numPr>
        <w:tabs>
          <w:tab w:val="left" w:pos="720"/>
        </w:tabs>
        <w:suppressAutoHyphens/>
        <w:spacing w:before="0" w:after="0" w:line="240" w:lineRule="auto"/>
        <w:jc w:val="both"/>
      </w:pPr>
      <w:r>
        <w:t>If the user selects the “</w:t>
      </w:r>
      <w:r>
        <w:rPr>
          <w:b/>
        </w:rPr>
        <w:t>Manage Catalog</w:t>
      </w:r>
      <w:r>
        <w:t xml:space="preserve">” option, the system prompts the user to select one of the following two options: </w:t>
      </w:r>
    </w:p>
    <w:p w:rsidR="00D91CAE" w:rsidRDefault="00D91CAE" w:rsidP="00D91CAE">
      <w:pPr>
        <w:numPr>
          <w:ilvl w:val="0"/>
          <w:numId w:val="14"/>
        </w:numPr>
        <w:tabs>
          <w:tab w:val="left" w:pos="1800"/>
        </w:tabs>
        <w:suppressAutoHyphens/>
        <w:spacing w:before="0" w:after="0" w:line="240" w:lineRule="auto"/>
        <w:jc w:val="both"/>
      </w:pPr>
      <w:r>
        <w:t>Add new item</w:t>
      </w:r>
    </w:p>
    <w:p w:rsidR="00D91CAE" w:rsidRDefault="00D91CAE" w:rsidP="00D91CAE">
      <w:pPr>
        <w:numPr>
          <w:ilvl w:val="1"/>
          <w:numId w:val="15"/>
        </w:numPr>
        <w:tabs>
          <w:tab w:val="left" w:pos="1800"/>
        </w:tabs>
        <w:suppressAutoHyphens/>
        <w:spacing w:before="0" w:after="0" w:line="240" w:lineRule="auto"/>
        <w:ind w:left="1800"/>
        <w:jc w:val="both"/>
      </w:pPr>
      <w:r>
        <w:t xml:space="preserve">Modify existing item, i.e., update or remove item. </w:t>
      </w:r>
    </w:p>
    <w:p w:rsidR="00D91CAE" w:rsidRDefault="00D91CAE" w:rsidP="00D91CAE">
      <w:pPr>
        <w:ind w:left="720"/>
        <w:jc w:val="both"/>
      </w:pPr>
    </w:p>
    <w:p w:rsidR="00D91CAE" w:rsidRDefault="00D91CAE" w:rsidP="00D91CAE">
      <w:pPr>
        <w:ind w:left="720"/>
        <w:jc w:val="both"/>
      </w:pPr>
      <w:r>
        <w:t xml:space="preserve">2A. </w:t>
      </w:r>
      <w:proofErr w:type="gramStart"/>
      <w:r>
        <w:t>If</w:t>
      </w:r>
      <w:proofErr w:type="gramEnd"/>
      <w:r>
        <w:t xml:space="preserve"> the user selects the “</w:t>
      </w:r>
      <w:r>
        <w:rPr>
          <w:b/>
          <w:i/>
        </w:rPr>
        <w:t>Add new item</w:t>
      </w:r>
      <w:r>
        <w:t xml:space="preserve">” option, </w:t>
      </w:r>
    </w:p>
    <w:p w:rsidR="00D91CAE" w:rsidRDefault="00D91CAE" w:rsidP="00D91CAE">
      <w:pPr>
        <w:ind w:left="1440"/>
        <w:jc w:val="both"/>
      </w:pPr>
      <w:r>
        <w:t xml:space="preserve">2a. </w:t>
      </w:r>
      <w:proofErr w:type="gramStart"/>
      <w:r>
        <w:t>The</w:t>
      </w:r>
      <w:proofErr w:type="gramEnd"/>
      <w:r>
        <w:t xml:space="preserve"> system prompts the user to select an appropriate category and product (or create a new category/product if one does not exist) to place the item)</w:t>
      </w:r>
    </w:p>
    <w:p w:rsidR="00D91CAE" w:rsidRDefault="00D91CAE" w:rsidP="00D91CAE">
      <w:pPr>
        <w:ind w:left="720" w:firstLine="720"/>
        <w:jc w:val="both"/>
      </w:pPr>
      <w:r>
        <w:t xml:space="preserve">2b. </w:t>
      </w:r>
      <w:proofErr w:type="gramStart"/>
      <w:r>
        <w:t>The</w:t>
      </w:r>
      <w:proofErr w:type="gramEnd"/>
      <w:r>
        <w:t xml:space="preserve"> user select the appropriate category and product.</w:t>
      </w:r>
    </w:p>
    <w:p w:rsidR="00D91CAE" w:rsidRDefault="00D91CAE" w:rsidP="00D91CAE">
      <w:pPr>
        <w:ind w:left="1440"/>
        <w:jc w:val="both"/>
      </w:pPr>
      <w:r>
        <w:lastRenderedPageBreak/>
        <w:t xml:space="preserve">2c. </w:t>
      </w:r>
      <w:proofErr w:type="gramStart"/>
      <w:r>
        <w:t>The</w:t>
      </w:r>
      <w:proofErr w:type="gramEnd"/>
      <w:r>
        <w:t xml:space="preserve"> system prompts the user to enter the item details like Item Name, Quantity Available, Price and Item Image.</w:t>
      </w:r>
    </w:p>
    <w:p w:rsidR="00D91CAE" w:rsidRDefault="00D91CAE" w:rsidP="00D91CAE">
      <w:pPr>
        <w:ind w:left="720" w:firstLine="720"/>
        <w:jc w:val="both"/>
      </w:pPr>
      <w:r>
        <w:t xml:space="preserve">2d. </w:t>
      </w:r>
      <w:proofErr w:type="gramStart"/>
      <w:r>
        <w:t>The</w:t>
      </w:r>
      <w:proofErr w:type="gramEnd"/>
      <w:r>
        <w:t xml:space="preserve"> user keys in the requested item details and clicks “Submit”.</w:t>
      </w:r>
    </w:p>
    <w:p w:rsidR="00D91CAE" w:rsidRDefault="00D91CAE" w:rsidP="00D91CAE">
      <w:pPr>
        <w:ind w:left="1440"/>
        <w:jc w:val="both"/>
      </w:pPr>
      <w:r>
        <w:t xml:space="preserve">2e. </w:t>
      </w:r>
      <w:proofErr w:type="gramStart"/>
      <w:r>
        <w:t>The</w:t>
      </w:r>
      <w:proofErr w:type="gramEnd"/>
      <w:r>
        <w:t xml:space="preserve"> system updates the item in the selected category/product in the database.</w:t>
      </w:r>
    </w:p>
    <w:p w:rsidR="00D91CAE" w:rsidRDefault="00D91CAE" w:rsidP="00D91CAE">
      <w:pPr>
        <w:jc w:val="both"/>
      </w:pPr>
      <w:r>
        <w:tab/>
      </w:r>
    </w:p>
    <w:p w:rsidR="00D91CAE" w:rsidRDefault="00D91CAE" w:rsidP="00D91CAE">
      <w:pPr>
        <w:ind w:firstLine="720"/>
        <w:jc w:val="both"/>
      </w:pPr>
      <w:r>
        <w:t xml:space="preserve">2B. </w:t>
      </w:r>
      <w:proofErr w:type="gramStart"/>
      <w:r>
        <w:t>If</w:t>
      </w:r>
      <w:proofErr w:type="gramEnd"/>
      <w:r>
        <w:t xml:space="preserve"> the user selects the “</w:t>
      </w:r>
      <w:r>
        <w:rPr>
          <w:b/>
          <w:i/>
        </w:rPr>
        <w:t>Modify Existing Item</w:t>
      </w:r>
      <w:r>
        <w:t>” option,</w:t>
      </w:r>
    </w:p>
    <w:p w:rsidR="00D91CAE" w:rsidRDefault="00D91CAE" w:rsidP="00D91CAE">
      <w:pPr>
        <w:jc w:val="both"/>
      </w:pPr>
      <w:r>
        <w:tab/>
      </w:r>
      <w:r>
        <w:tab/>
        <w:t xml:space="preserve">2a. </w:t>
      </w:r>
      <w:proofErr w:type="gramStart"/>
      <w:r>
        <w:t>The</w:t>
      </w:r>
      <w:proofErr w:type="gramEnd"/>
      <w:r>
        <w:t xml:space="preserve"> system prompts the user to navigate to the appropriate item.</w:t>
      </w:r>
    </w:p>
    <w:p w:rsidR="00D91CAE" w:rsidRDefault="00D91CAE" w:rsidP="00D91CAE">
      <w:pPr>
        <w:jc w:val="both"/>
      </w:pPr>
      <w:r>
        <w:tab/>
      </w:r>
      <w:r>
        <w:tab/>
        <w:t xml:space="preserve">2b. </w:t>
      </w:r>
      <w:proofErr w:type="gramStart"/>
      <w:r>
        <w:t>The</w:t>
      </w:r>
      <w:proofErr w:type="gramEnd"/>
      <w:r>
        <w:t xml:space="preserve"> user navigates to the item that he wants to modify.</w:t>
      </w:r>
    </w:p>
    <w:p w:rsidR="00D91CAE" w:rsidRDefault="00D91CAE" w:rsidP="00D91CAE">
      <w:pPr>
        <w:tabs>
          <w:tab w:val="left" w:pos="1440"/>
          <w:tab w:val="left" w:pos="3060"/>
        </w:tabs>
        <w:ind w:left="1440"/>
        <w:jc w:val="both"/>
      </w:pPr>
      <w:r>
        <w:t xml:space="preserve">2c. </w:t>
      </w:r>
      <w:proofErr w:type="gramStart"/>
      <w:r>
        <w:t>The</w:t>
      </w:r>
      <w:proofErr w:type="gramEnd"/>
      <w:r>
        <w:t xml:space="preserve"> user either removes the item from the catalog by clicking “Remove Item” or modifies the Item Name, List Price, Quantity or Item Image and clicks Update.</w:t>
      </w:r>
    </w:p>
    <w:p w:rsidR="00D91CAE" w:rsidRDefault="00D91CAE" w:rsidP="00D91CAE">
      <w:pPr>
        <w:tabs>
          <w:tab w:val="left" w:pos="1440"/>
          <w:tab w:val="left" w:pos="3060"/>
        </w:tabs>
        <w:ind w:left="1440"/>
        <w:jc w:val="both"/>
      </w:pPr>
      <w:r>
        <w:t xml:space="preserve">2d. </w:t>
      </w:r>
      <w:proofErr w:type="gramStart"/>
      <w:r>
        <w:t>The</w:t>
      </w:r>
      <w:proofErr w:type="gramEnd"/>
      <w:r>
        <w:t xml:space="preserve"> system updates the information in the database.</w:t>
      </w:r>
    </w:p>
    <w:p w:rsidR="00D91CAE" w:rsidRDefault="00D91CAE" w:rsidP="00D91CAE">
      <w:pPr>
        <w:tabs>
          <w:tab w:val="left" w:pos="1440"/>
          <w:tab w:val="left" w:pos="3060"/>
        </w:tabs>
        <w:ind w:left="1440"/>
        <w:jc w:val="both"/>
      </w:pPr>
    </w:p>
    <w:p w:rsidR="00D91CAE" w:rsidRDefault="00D91CAE" w:rsidP="00D91CAE">
      <w:pPr>
        <w:tabs>
          <w:tab w:val="left" w:pos="1440"/>
          <w:tab w:val="left" w:pos="3060"/>
        </w:tabs>
        <w:ind w:left="1440"/>
        <w:jc w:val="both"/>
      </w:pPr>
    </w:p>
    <w:p w:rsidR="00D91CAE" w:rsidRDefault="00D91CAE" w:rsidP="00D91CAE">
      <w:pPr>
        <w:numPr>
          <w:ilvl w:val="0"/>
          <w:numId w:val="15"/>
        </w:numPr>
        <w:tabs>
          <w:tab w:val="left" w:pos="720"/>
        </w:tabs>
        <w:suppressAutoHyphens/>
        <w:spacing w:before="0" w:after="0" w:line="240" w:lineRule="auto"/>
        <w:jc w:val="both"/>
      </w:pPr>
      <w:r>
        <w:t>If the user selects the “</w:t>
      </w:r>
      <w:r>
        <w:rPr>
          <w:b/>
        </w:rPr>
        <w:t>Manage Users</w:t>
      </w:r>
      <w:r>
        <w:t>” option, the system prompts the user to select one of the following two options:</w:t>
      </w:r>
    </w:p>
    <w:p w:rsidR="00D91CAE" w:rsidRDefault="00D91CAE" w:rsidP="00D91CAE">
      <w:pPr>
        <w:numPr>
          <w:ilvl w:val="1"/>
          <w:numId w:val="15"/>
        </w:numPr>
        <w:tabs>
          <w:tab w:val="left" w:pos="1800"/>
          <w:tab w:val="left" w:pos="1980"/>
        </w:tabs>
        <w:suppressAutoHyphens/>
        <w:spacing w:before="0" w:after="0" w:line="240" w:lineRule="auto"/>
        <w:ind w:left="1800"/>
        <w:jc w:val="both"/>
      </w:pPr>
      <w:r>
        <w:t>Add User</w:t>
      </w:r>
    </w:p>
    <w:p w:rsidR="00D91CAE" w:rsidRDefault="00D91CAE" w:rsidP="00D91CAE">
      <w:pPr>
        <w:numPr>
          <w:ilvl w:val="1"/>
          <w:numId w:val="15"/>
        </w:numPr>
        <w:tabs>
          <w:tab w:val="left" w:pos="1800"/>
        </w:tabs>
        <w:suppressAutoHyphens/>
        <w:spacing w:before="0" w:after="0" w:line="240" w:lineRule="auto"/>
        <w:ind w:left="1800"/>
        <w:jc w:val="both"/>
      </w:pPr>
      <w:r>
        <w:t>Modify User</w:t>
      </w:r>
    </w:p>
    <w:p w:rsidR="00D91CAE" w:rsidRDefault="00D91CAE" w:rsidP="00D91CAE">
      <w:pPr>
        <w:tabs>
          <w:tab w:val="left" w:pos="3240"/>
        </w:tabs>
        <w:ind w:left="1800"/>
        <w:jc w:val="both"/>
      </w:pPr>
    </w:p>
    <w:p w:rsidR="00D91CAE" w:rsidRDefault="00D91CAE" w:rsidP="00D91CAE">
      <w:pPr>
        <w:tabs>
          <w:tab w:val="left" w:pos="1440"/>
          <w:tab w:val="left" w:pos="1800"/>
        </w:tabs>
        <w:ind w:firstLine="720"/>
        <w:jc w:val="both"/>
      </w:pPr>
      <w:r>
        <w:t xml:space="preserve">3A. </w:t>
      </w:r>
      <w:proofErr w:type="gramStart"/>
      <w:r>
        <w:t>If</w:t>
      </w:r>
      <w:proofErr w:type="gramEnd"/>
      <w:r>
        <w:t xml:space="preserve"> the user selects the “</w:t>
      </w:r>
      <w:r>
        <w:rPr>
          <w:b/>
        </w:rPr>
        <w:t>Add User</w:t>
      </w:r>
      <w:r>
        <w:t xml:space="preserve">” option, </w:t>
      </w:r>
    </w:p>
    <w:p w:rsidR="00D91CAE" w:rsidRDefault="00D91CAE" w:rsidP="00D91CAE">
      <w:pPr>
        <w:tabs>
          <w:tab w:val="left" w:pos="1440"/>
          <w:tab w:val="left" w:pos="1800"/>
        </w:tabs>
        <w:ind w:firstLine="720"/>
        <w:jc w:val="both"/>
      </w:pPr>
      <w:r>
        <w:tab/>
        <w:t xml:space="preserve">3a. </w:t>
      </w:r>
      <w:proofErr w:type="gramStart"/>
      <w:r>
        <w:t>The</w:t>
      </w:r>
      <w:proofErr w:type="gramEnd"/>
      <w:r>
        <w:t xml:space="preserve"> system displays the “Add new user” page to the user.</w:t>
      </w:r>
    </w:p>
    <w:p w:rsidR="00D91CAE" w:rsidRDefault="00D91CAE" w:rsidP="00D91CAE">
      <w:pPr>
        <w:tabs>
          <w:tab w:val="left" w:pos="1440"/>
          <w:tab w:val="left" w:pos="1800"/>
        </w:tabs>
        <w:ind w:left="1800" w:hanging="1080"/>
        <w:jc w:val="both"/>
      </w:pPr>
      <w:r>
        <w:tab/>
        <w:t xml:space="preserve">3b. </w:t>
      </w:r>
      <w:proofErr w:type="gramStart"/>
      <w:r>
        <w:t>The</w:t>
      </w:r>
      <w:proofErr w:type="gramEnd"/>
      <w:r>
        <w:t xml:space="preserve"> user enters the user details like name, address, </w:t>
      </w:r>
      <w:proofErr w:type="spellStart"/>
      <w:r>
        <w:t>etc</w:t>
      </w:r>
      <w:proofErr w:type="spellEnd"/>
      <w:r>
        <w:t xml:space="preserve"> and selects the access right (normal user/ administrator) of the user and clicks Submit.</w:t>
      </w:r>
    </w:p>
    <w:p w:rsidR="00D91CAE" w:rsidRDefault="00D91CAE" w:rsidP="00D91CAE">
      <w:pPr>
        <w:tabs>
          <w:tab w:val="left" w:pos="1440"/>
          <w:tab w:val="left" w:pos="1800"/>
        </w:tabs>
        <w:ind w:left="1800" w:hanging="1080"/>
        <w:jc w:val="both"/>
      </w:pPr>
      <w:r>
        <w:tab/>
        <w:t xml:space="preserve">3c. </w:t>
      </w:r>
      <w:proofErr w:type="gramStart"/>
      <w:r>
        <w:t>The</w:t>
      </w:r>
      <w:proofErr w:type="gramEnd"/>
      <w:r>
        <w:t xml:space="preserve"> system updates the new user details in the database.</w:t>
      </w:r>
    </w:p>
    <w:p w:rsidR="00D91CAE" w:rsidRDefault="00D91CAE" w:rsidP="00D91CAE">
      <w:pPr>
        <w:tabs>
          <w:tab w:val="left" w:pos="1440"/>
          <w:tab w:val="left" w:pos="1800"/>
        </w:tabs>
        <w:ind w:left="1800" w:hanging="1080"/>
        <w:jc w:val="both"/>
      </w:pPr>
    </w:p>
    <w:p w:rsidR="00D91CAE" w:rsidRDefault="00D91CAE" w:rsidP="00D91CAE">
      <w:pPr>
        <w:tabs>
          <w:tab w:val="left" w:pos="1440"/>
          <w:tab w:val="left" w:pos="1800"/>
        </w:tabs>
        <w:ind w:firstLine="720"/>
        <w:jc w:val="both"/>
      </w:pPr>
      <w:r>
        <w:t xml:space="preserve">3B. </w:t>
      </w:r>
      <w:proofErr w:type="gramStart"/>
      <w:r>
        <w:t>If</w:t>
      </w:r>
      <w:proofErr w:type="gramEnd"/>
      <w:r>
        <w:t xml:space="preserve"> the user selects the “</w:t>
      </w:r>
      <w:r>
        <w:rPr>
          <w:b/>
        </w:rPr>
        <w:t>Modify User</w:t>
      </w:r>
      <w:r>
        <w:t xml:space="preserve">” option, </w:t>
      </w:r>
    </w:p>
    <w:p w:rsidR="00D91CAE" w:rsidRDefault="00D91CAE" w:rsidP="00D91CAE">
      <w:pPr>
        <w:tabs>
          <w:tab w:val="left" w:pos="1440"/>
          <w:tab w:val="left" w:pos="1800"/>
        </w:tabs>
        <w:ind w:left="1800" w:hanging="1080"/>
        <w:jc w:val="both"/>
      </w:pPr>
      <w:r>
        <w:tab/>
        <w:t xml:space="preserve">3a. </w:t>
      </w:r>
      <w:proofErr w:type="gramStart"/>
      <w:r>
        <w:t>The</w:t>
      </w:r>
      <w:proofErr w:type="gramEnd"/>
      <w:r>
        <w:t xml:space="preserve"> system prompts the admin to search for the user.</w:t>
      </w:r>
    </w:p>
    <w:p w:rsidR="00D91CAE" w:rsidRDefault="00D91CAE" w:rsidP="00D91CAE">
      <w:pPr>
        <w:tabs>
          <w:tab w:val="left" w:pos="1440"/>
          <w:tab w:val="left" w:pos="1800"/>
        </w:tabs>
        <w:ind w:left="1800" w:hanging="1080"/>
        <w:jc w:val="both"/>
      </w:pPr>
      <w:r>
        <w:tab/>
        <w:t xml:space="preserve">3b. </w:t>
      </w:r>
      <w:proofErr w:type="gramStart"/>
      <w:r>
        <w:t>The</w:t>
      </w:r>
      <w:proofErr w:type="gramEnd"/>
      <w:r>
        <w:t xml:space="preserve"> user searches for the user he wants to modify.</w:t>
      </w:r>
    </w:p>
    <w:p w:rsidR="00D91CAE" w:rsidRDefault="00D91CAE" w:rsidP="00D91CAE">
      <w:pPr>
        <w:tabs>
          <w:tab w:val="left" w:pos="1440"/>
          <w:tab w:val="left" w:pos="1800"/>
        </w:tabs>
        <w:ind w:left="1800" w:hanging="1080"/>
        <w:jc w:val="both"/>
      </w:pPr>
      <w:r>
        <w:tab/>
        <w:t xml:space="preserve">3c. </w:t>
      </w:r>
      <w:proofErr w:type="gramStart"/>
      <w:r>
        <w:t>The</w:t>
      </w:r>
      <w:proofErr w:type="gramEnd"/>
      <w:r>
        <w:t xml:space="preserve"> system displays the user details to the admin.</w:t>
      </w:r>
    </w:p>
    <w:p w:rsidR="00D91CAE" w:rsidRDefault="00D91CAE" w:rsidP="00D91CAE">
      <w:pPr>
        <w:tabs>
          <w:tab w:val="left" w:pos="1440"/>
          <w:tab w:val="left" w:pos="1800"/>
        </w:tabs>
        <w:ind w:left="1800" w:hanging="1080"/>
        <w:jc w:val="both"/>
      </w:pPr>
      <w:r>
        <w:lastRenderedPageBreak/>
        <w:tab/>
        <w:t>3d. The admin modifies any of the user details like name, address, card details, access rights and clicks Update.</w:t>
      </w:r>
    </w:p>
    <w:p w:rsidR="00D91CAE" w:rsidRDefault="00D91CAE" w:rsidP="00D91CAE">
      <w:pPr>
        <w:tabs>
          <w:tab w:val="left" w:pos="1440"/>
          <w:tab w:val="left" w:pos="1800"/>
        </w:tabs>
        <w:ind w:left="1800" w:hanging="1080"/>
        <w:jc w:val="both"/>
      </w:pPr>
      <w:r>
        <w:tab/>
        <w:t xml:space="preserve">3e. </w:t>
      </w:r>
      <w:proofErr w:type="gramStart"/>
      <w:r>
        <w:t>The</w:t>
      </w:r>
      <w:proofErr w:type="gramEnd"/>
      <w:r>
        <w:t xml:space="preserve"> system updates the details in the database.</w:t>
      </w:r>
    </w:p>
    <w:p w:rsidR="00D91CAE" w:rsidRDefault="00D91CAE" w:rsidP="00D91CAE">
      <w:pPr>
        <w:tabs>
          <w:tab w:val="left" w:pos="1440"/>
          <w:tab w:val="left" w:pos="1800"/>
        </w:tabs>
        <w:jc w:val="both"/>
      </w:pPr>
    </w:p>
    <w:p w:rsidR="00D91CAE" w:rsidRDefault="00D91CAE" w:rsidP="00D91CAE">
      <w:pPr>
        <w:jc w:val="both"/>
        <w:rPr>
          <w:b/>
        </w:rPr>
      </w:pPr>
    </w:p>
    <w:p w:rsidR="00D91CAE" w:rsidRDefault="00D91CAE" w:rsidP="00D91CAE">
      <w:pPr>
        <w:jc w:val="both"/>
        <w:rPr>
          <w:b/>
        </w:rPr>
      </w:pPr>
      <w:r>
        <w:rPr>
          <w:b/>
        </w:rPr>
        <w:t>Extensions (Alternative Flows):</w:t>
      </w:r>
    </w:p>
    <w:p w:rsidR="00D91CAE" w:rsidRDefault="00D91CAE" w:rsidP="00D91CAE">
      <w:pPr>
        <w:jc w:val="both"/>
      </w:pPr>
    </w:p>
    <w:p w:rsidR="00D91CAE" w:rsidRDefault="00D91CAE" w:rsidP="00D91CAE">
      <w:pPr>
        <w:ind w:left="720" w:hanging="360"/>
        <w:jc w:val="both"/>
        <w:rPr>
          <w:b/>
        </w:rPr>
      </w:pPr>
      <w:r>
        <w:rPr>
          <w:b/>
        </w:rPr>
        <w:t>2A. 2d 1 Incomplete Item Information</w:t>
      </w:r>
    </w:p>
    <w:p w:rsidR="00D91CAE" w:rsidRDefault="00D91CAE" w:rsidP="00D91CAE">
      <w:pPr>
        <w:ind w:left="720" w:hanging="360"/>
        <w:jc w:val="both"/>
      </w:pPr>
      <w:r>
        <w:tab/>
        <w:t xml:space="preserve">         If the user fails to enter any of the mandatory item information like Item Name, Quantity and Price then the system displays an appropriate error message to the user.</w:t>
      </w:r>
    </w:p>
    <w:p w:rsidR="00D91CAE" w:rsidRDefault="00D91CAE" w:rsidP="00D91CAE">
      <w:pPr>
        <w:ind w:left="720" w:hanging="360"/>
        <w:jc w:val="both"/>
        <w:rPr>
          <w:b/>
        </w:rPr>
      </w:pPr>
    </w:p>
    <w:p w:rsidR="00D91CAE" w:rsidRDefault="00D91CAE" w:rsidP="00D91CAE">
      <w:pPr>
        <w:ind w:left="720" w:hanging="360"/>
        <w:jc w:val="both"/>
        <w:rPr>
          <w:b/>
        </w:rPr>
      </w:pPr>
      <w:r>
        <w:rPr>
          <w:b/>
        </w:rPr>
        <w:t>3A. 3b.1 Incomplete User Information</w:t>
      </w:r>
    </w:p>
    <w:p w:rsidR="00D91CAE" w:rsidRDefault="00D91CAE" w:rsidP="00D91CAE">
      <w:pPr>
        <w:ind w:left="720" w:hanging="360"/>
        <w:jc w:val="both"/>
      </w:pPr>
      <w:r>
        <w:rPr>
          <w:b/>
        </w:rPr>
        <w:tab/>
        <w:t xml:space="preserve">         </w:t>
      </w:r>
      <w:r>
        <w:t>If the user fails to enter any of the mandatory user information like user Name or Password then the system displays an appropriate error message to the user.</w:t>
      </w:r>
    </w:p>
    <w:p w:rsidR="00D91CAE" w:rsidRDefault="00D91CAE" w:rsidP="00D91CAE">
      <w:pPr>
        <w:jc w:val="both"/>
        <w:rPr>
          <w:b/>
        </w:rPr>
      </w:pPr>
    </w:p>
    <w:p w:rsidR="00D91CAE" w:rsidRDefault="00D91CAE" w:rsidP="00D91CAE">
      <w:pPr>
        <w:jc w:val="both"/>
        <w:rPr>
          <w:b/>
        </w:rPr>
      </w:pPr>
      <w:r>
        <w:rPr>
          <w:b/>
        </w:rPr>
        <w:t xml:space="preserve">     3</w:t>
      </w:r>
      <w:r>
        <w:rPr>
          <w:b/>
        </w:rPr>
        <w:tab/>
        <w:t xml:space="preserve">Incomplete Selection </w:t>
      </w:r>
    </w:p>
    <w:p w:rsidR="00D91CAE" w:rsidRDefault="00D91CAE" w:rsidP="00D91CAE">
      <w:pPr>
        <w:jc w:val="both"/>
      </w:pPr>
      <w:r>
        <w:t xml:space="preserve">                   If the user does not select any of the options add user or modify user then the           </w:t>
      </w:r>
    </w:p>
    <w:p w:rsidR="00D91CAE" w:rsidRDefault="00D91CAE" w:rsidP="00D91CAE">
      <w:pPr>
        <w:jc w:val="both"/>
      </w:pPr>
      <w:r>
        <w:rPr>
          <w:b/>
        </w:rPr>
        <w:t xml:space="preserve">              </w:t>
      </w:r>
      <w:proofErr w:type="gramStart"/>
      <w:r>
        <w:t>system</w:t>
      </w:r>
      <w:proofErr w:type="gramEnd"/>
      <w:r>
        <w:t xml:space="preserve"> displays an appropriate error message to the user.</w:t>
      </w:r>
    </w:p>
    <w:p w:rsidR="00D91CAE" w:rsidRDefault="00D91CAE" w:rsidP="00D91CAE"/>
    <w:p w:rsidR="00D91CAE" w:rsidRDefault="00D91CAE" w:rsidP="00D91CAE">
      <w:pPr>
        <w:jc w:val="both"/>
        <w:rPr>
          <w:b/>
        </w:rPr>
      </w:pPr>
    </w:p>
    <w:p w:rsidR="00D91CAE" w:rsidRDefault="00D91CAE" w:rsidP="00D91CAE">
      <w:pPr>
        <w:jc w:val="both"/>
        <w:rPr>
          <w:b/>
        </w:rPr>
      </w:pPr>
    </w:p>
    <w:p w:rsidR="00D91CAE" w:rsidRPr="005C4A2B" w:rsidRDefault="00D91CAE" w:rsidP="00D91CAE">
      <w:pPr>
        <w:pStyle w:val="Heading2"/>
        <w:keepNext/>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02060"/>
          <w:szCs w:val="26"/>
        </w:rPr>
      </w:pPr>
      <w:bookmarkStart w:id="8" w:name="_Toc164479619"/>
      <w:r w:rsidRPr="005C4A2B">
        <w:rPr>
          <w:rFonts w:ascii="Times New Roman" w:hAnsi="Times New Roman" w:cs="Times New Roman"/>
          <w:i/>
          <w:iCs/>
          <w:color w:val="002060"/>
          <w:szCs w:val="26"/>
        </w:rPr>
        <w:t>2.</w:t>
      </w:r>
      <w:r w:rsidR="005C4A2B" w:rsidRPr="005C4A2B">
        <w:rPr>
          <w:rFonts w:ascii="Times New Roman" w:hAnsi="Times New Roman" w:cs="Times New Roman"/>
          <w:i/>
          <w:iCs/>
          <w:color w:val="002060"/>
          <w:szCs w:val="26"/>
          <w:lang w:val="bg-BG"/>
        </w:rPr>
        <w:t>7</w:t>
      </w:r>
      <w:r w:rsidRPr="005C4A2B">
        <w:rPr>
          <w:rFonts w:ascii="Times New Roman" w:hAnsi="Times New Roman" w:cs="Times New Roman"/>
          <w:i/>
          <w:iCs/>
          <w:color w:val="002060"/>
          <w:szCs w:val="26"/>
        </w:rPr>
        <w:t xml:space="preserve"> Navigating Finance Information</w:t>
      </w:r>
      <w:bookmarkEnd w:id="8"/>
    </w:p>
    <w:p w:rsidR="00D91CAE" w:rsidRDefault="00D91CAE" w:rsidP="00D91CAE">
      <w:pPr>
        <w:jc w:val="both"/>
        <w:rPr>
          <w:b/>
          <w:bCs/>
        </w:rPr>
      </w:pPr>
    </w:p>
    <w:p w:rsidR="00D91CAE" w:rsidRDefault="00D91CAE" w:rsidP="00D91CAE">
      <w:pPr>
        <w:jc w:val="both"/>
      </w:pPr>
      <w:r>
        <w:rPr>
          <w:b/>
          <w:bCs/>
        </w:rPr>
        <w:t xml:space="preserve">Description: </w:t>
      </w:r>
      <w:r>
        <w:t>This use case describes how the User of the system can navigate through the financing information.</w:t>
      </w:r>
    </w:p>
    <w:p w:rsidR="00D91CAE" w:rsidRDefault="00D91CAE" w:rsidP="00D91CAE">
      <w:pPr>
        <w:jc w:val="both"/>
        <w:rPr>
          <w:b/>
        </w:rPr>
      </w:pPr>
    </w:p>
    <w:p w:rsidR="00D91CAE" w:rsidRDefault="00D91CAE" w:rsidP="00D91CAE">
      <w:pPr>
        <w:jc w:val="both"/>
      </w:pPr>
      <w:r>
        <w:rPr>
          <w:b/>
        </w:rPr>
        <w:t xml:space="preserve"> Primary Actor</w:t>
      </w:r>
      <w:r>
        <w:t>: User</w:t>
      </w:r>
    </w:p>
    <w:p w:rsidR="00D91CAE" w:rsidRDefault="00D91CAE" w:rsidP="00D91CAE">
      <w:pPr>
        <w:jc w:val="both"/>
        <w:rPr>
          <w:b/>
        </w:rPr>
      </w:pPr>
    </w:p>
    <w:p w:rsidR="00D91CAE" w:rsidRDefault="00D91CAE" w:rsidP="00D91CAE">
      <w:pPr>
        <w:jc w:val="both"/>
      </w:pPr>
      <w:r>
        <w:rPr>
          <w:b/>
        </w:rPr>
        <w:lastRenderedPageBreak/>
        <w:t>Stakeholders and Interests</w:t>
      </w:r>
      <w:r>
        <w:t>:</w:t>
      </w:r>
    </w:p>
    <w:p w:rsidR="00D91CAE" w:rsidRDefault="00D91CAE" w:rsidP="00D91CAE">
      <w:pPr>
        <w:tabs>
          <w:tab w:val="left" w:pos="1440"/>
        </w:tabs>
        <w:ind w:left="720"/>
        <w:jc w:val="both"/>
      </w:pPr>
      <w:r>
        <w:t>User:  Wants easy accessibility of the financing information.</w:t>
      </w:r>
    </w:p>
    <w:p w:rsidR="00D91CAE" w:rsidRDefault="00D91CAE" w:rsidP="00D91CAE">
      <w:pPr>
        <w:jc w:val="both"/>
      </w:pPr>
      <w:r>
        <w:t xml:space="preserve">            Company: Wants to satisfy user interests.</w:t>
      </w:r>
    </w:p>
    <w:p w:rsidR="00D91CAE" w:rsidRDefault="00D91CAE" w:rsidP="00D91CAE">
      <w:pPr>
        <w:jc w:val="both"/>
        <w:rPr>
          <w:b/>
        </w:rPr>
      </w:pPr>
    </w:p>
    <w:p w:rsidR="00D91CAE" w:rsidRDefault="00D91CAE" w:rsidP="00D91CAE">
      <w:pPr>
        <w:jc w:val="both"/>
      </w:pPr>
      <w:r>
        <w:rPr>
          <w:b/>
        </w:rPr>
        <w:t>Preconditions</w:t>
      </w:r>
      <w:r>
        <w:t>: ‘</w:t>
      </w:r>
      <w:r w:rsidR="009A6827">
        <w:rPr>
          <w:rFonts w:eastAsia="Lucida Sans Unicode" w:cs="Tahoma"/>
          <w:lang w:val="bg-BG"/>
        </w:rPr>
        <w:t>Online Pet shop</w:t>
      </w:r>
      <w:r>
        <w:t>’ page should be loaded.</w:t>
      </w:r>
    </w:p>
    <w:p w:rsidR="00D91CAE" w:rsidRDefault="00D91CAE" w:rsidP="00D91CAE">
      <w:pPr>
        <w:jc w:val="both"/>
      </w:pPr>
    </w:p>
    <w:p w:rsidR="00D91CAE" w:rsidRDefault="00D91CAE" w:rsidP="00D91CAE">
      <w:pPr>
        <w:tabs>
          <w:tab w:val="left" w:pos="1440"/>
        </w:tabs>
        <w:ind w:left="720"/>
        <w:jc w:val="both"/>
      </w:pPr>
      <w:r>
        <w:rPr>
          <w:b/>
        </w:rPr>
        <w:t>Success Guarantee (Post Conditions)</w:t>
      </w:r>
      <w:r>
        <w:t xml:space="preserve">: </w:t>
      </w:r>
    </w:p>
    <w:p w:rsidR="00D91CAE" w:rsidRDefault="00D91CAE" w:rsidP="00D91CAE">
      <w:pPr>
        <w:tabs>
          <w:tab w:val="left" w:pos="1440"/>
        </w:tabs>
        <w:ind w:left="720"/>
        <w:jc w:val="both"/>
      </w:pPr>
      <w:r>
        <w:t>User is able to browse through the financing information successfully.</w:t>
      </w:r>
    </w:p>
    <w:p w:rsidR="00D91CAE" w:rsidRDefault="00D91CAE" w:rsidP="00D91CAE">
      <w:pPr>
        <w:tabs>
          <w:tab w:val="left" w:pos="1440"/>
        </w:tabs>
        <w:ind w:left="720"/>
        <w:jc w:val="both"/>
      </w:pPr>
      <w:r>
        <w:t>User can check his balance.</w:t>
      </w:r>
    </w:p>
    <w:p w:rsidR="00D91CAE" w:rsidRDefault="00D91CAE" w:rsidP="00D91CAE">
      <w:pPr>
        <w:tabs>
          <w:tab w:val="left" w:pos="1440"/>
        </w:tabs>
        <w:ind w:left="720"/>
        <w:jc w:val="both"/>
      </w:pPr>
      <w:r>
        <w:t>User can check the history information of his payments.</w:t>
      </w:r>
    </w:p>
    <w:p w:rsidR="00D91CAE" w:rsidRDefault="00D91CAE" w:rsidP="00D91CAE">
      <w:pPr>
        <w:jc w:val="both"/>
        <w:rPr>
          <w:b/>
        </w:rPr>
      </w:pPr>
    </w:p>
    <w:p w:rsidR="00D91CAE" w:rsidRDefault="00D91CAE" w:rsidP="00D91CAE">
      <w:pPr>
        <w:jc w:val="both"/>
      </w:pPr>
      <w:r>
        <w:rPr>
          <w:b/>
        </w:rPr>
        <w:t>Basic flow</w:t>
      </w:r>
      <w:r>
        <w:t>:</w:t>
      </w:r>
    </w:p>
    <w:p w:rsidR="00D91CAE" w:rsidRDefault="00D91CAE" w:rsidP="00D91CAE">
      <w:pPr>
        <w:numPr>
          <w:ilvl w:val="0"/>
          <w:numId w:val="27"/>
        </w:numPr>
        <w:tabs>
          <w:tab w:val="left" w:pos="720"/>
        </w:tabs>
        <w:suppressAutoHyphens/>
        <w:spacing w:before="0" w:after="0" w:line="240" w:lineRule="auto"/>
        <w:jc w:val="both"/>
      </w:pPr>
      <w:r>
        <w:t>User clicks on “Financing link”.</w:t>
      </w:r>
    </w:p>
    <w:p w:rsidR="00D91CAE" w:rsidRDefault="00D91CAE" w:rsidP="00D91CAE">
      <w:pPr>
        <w:numPr>
          <w:ilvl w:val="0"/>
          <w:numId w:val="27"/>
        </w:numPr>
        <w:tabs>
          <w:tab w:val="left" w:pos="720"/>
        </w:tabs>
        <w:suppressAutoHyphens/>
        <w:spacing w:before="0" w:after="0" w:line="240" w:lineRule="auto"/>
        <w:jc w:val="both"/>
      </w:pPr>
      <w:r>
        <w:t>System displays the “Financing” main page.</w:t>
      </w:r>
    </w:p>
    <w:p w:rsidR="00D91CAE" w:rsidRDefault="00D91CAE" w:rsidP="00D91CAE">
      <w:pPr>
        <w:numPr>
          <w:ilvl w:val="0"/>
          <w:numId w:val="27"/>
        </w:numPr>
        <w:tabs>
          <w:tab w:val="left" w:pos="720"/>
        </w:tabs>
        <w:suppressAutoHyphens/>
        <w:spacing w:before="0" w:after="0" w:line="240" w:lineRule="auto"/>
        <w:jc w:val="both"/>
      </w:pPr>
      <w:r>
        <w:t>User clicks on ‘History’ link in the Screen.</w:t>
      </w:r>
    </w:p>
    <w:p w:rsidR="00D91CAE" w:rsidRDefault="00D91CAE" w:rsidP="00D91CAE">
      <w:pPr>
        <w:numPr>
          <w:ilvl w:val="0"/>
          <w:numId w:val="27"/>
        </w:numPr>
        <w:tabs>
          <w:tab w:val="left" w:pos="720"/>
        </w:tabs>
        <w:suppressAutoHyphens/>
        <w:spacing w:before="0" w:after="0" w:line="240" w:lineRule="auto"/>
        <w:jc w:val="both"/>
      </w:pPr>
      <w:r>
        <w:t xml:space="preserve">System displays the ‘Payment History </w:t>
      </w:r>
      <w:proofErr w:type="spellStart"/>
      <w:r>
        <w:t>Screen’showing</w:t>
      </w:r>
      <w:proofErr w:type="spellEnd"/>
      <w:r>
        <w:t xml:space="preserve"> the dates and amount of </w:t>
      </w:r>
    </w:p>
    <w:p w:rsidR="00D91CAE" w:rsidRDefault="00D91CAE" w:rsidP="00D91CAE">
      <w:pPr>
        <w:ind w:left="720"/>
        <w:jc w:val="both"/>
      </w:pPr>
      <w:proofErr w:type="spellStart"/>
      <w:proofErr w:type="gramStart"/>
      <w:r>
        <w:t>intallments</w:t>
      </w:r>
      <w:proofErr w:type="spellEnd"/>
      <w:proofErr w:type="gramEnd"/>
      <w:r>
        <w:t>.</w:t>
      </w:r>
    </w:p>
    <w:p w:rsidR="00D91CAE" w:rsidRDefault="00D91CAE" w:rsidP="00D91CAE">
      <w:pPr>
        <w:jc w:val="both"/>
      </w:pPr>
    </w:p>
    <w:p w:rsidR="00D91CAE" w:rsidRDefault="00D91CAE" w:rsidP="00D91CAE">
      <w:pPr>
        <w:jc w:val="both"/>
        <w:rPr>
          <w:rFonts w:eastAsia="Lucida Sans Unicode" w:cs="Tahoma"/>
          <w:lang/>
        </w:rPr>
      </w:pPr>
      <w:r>
        <w:rPr>
          <w:rFonts w:eastAsia="Lucida Sans Unicode" w:cs="Tahoma"/>
          <w:b/>
          <w:lang/>
        </w:rPr>
        <w:t>Extensions (Alternate Flow)</w:t>
      </w:r>
      <w:r>
        <w:rPr>
          <w:rFonts w:eastAsia="Lucida Sans Unicode" w:cs="Tahoma"/>
          <w:lang/>
        </w:rPr>
        <w:t>:</w:t>
      </w:r>
    </w:p>
    <w:p w:rsidR="00D91CAE" w:rsidRDefault="00D91CAE" w:rsidP="00D91CAE">
      <w:pPr>
        <w:jc w:val="both"/>
      </w:pPr>
      <w:r>
        <w:t xml:space="preserve">       </w:t>
      </w:r>
      <w:proofErr w:type="gramStart"/>
      <w:r>
        <w:t>3a  1</w:t>
      </w:r>
      <w:proofErr w:type="gramEnd"/>
      <w:r>
        <w:t>. User clicks on ‘Balance’ link in the Screen.</w:t>
      </w:r>
    </w:p>
    <w:p w:rsidR="00D91CAE" w:rsidRDefault="00D91CAE" w:rsidP="00D91CAE">
      <w:pPr>
        <w:ind w:left="720"/>
        <w:jc w:val="both"/>
      </w:pPr>
      <w:r>
        <w:t xml:space="preserve">   2. System displays the ‘Balance Payment' screen showing the amount due on                                                              </w:t>
      </w:r>
    </w:p>
    <w:p w:rsidR="00D91CAE" w:rsidRDefault="00D91CAE" w:rsidP="00D91CAE">
      <w:pPr>
        <w:ind w:left="720"/>
        <w:jc w:val="both"/>
      </w:pPr>
      <w:r>
        <w:t xml:space="preserve">        </w:t>
      </w:r>
      <w:proofErr w:type="gramStart"/>
      <w:r>
        <w:t>the</w:t>
      </w:r>
      <w:proofErr w:type="gramEnd"/>
      <w:r>
        <w:t xml:space="preserve"> user.</w:t>
      </w:r>
    </w:p>
    <w:p w:rsidR="00D91CAE" w:rsidRDefault="00D91CAE" w:rsidP="00D91CAE">
      <w:pPr>
        <w:jc w:val="both"/>
      </w:pPr>
      <w:r>
        <w:t xml:space="preserve">       </w:t>
      </w:r>
      <w:proofErr w:type="gramStart"/>
      <w:r>
        <w:t>3b  1</w:t>
      </w:r>
      <w:proofErr w:type="gramEnd"/>
      <w:r>
        <w:t>. User clicks on ‘Financing Details’ link in the Screen.</w:t>
      </w:r>
    </w:p>
    <w:p w:rsidR="00D91CAE" w:rsidRDefault="00D91CAE" w:rsidP="00D91CAE">
      <w:pPr>
        <w:ind w:left="720"/>
        <w:jc w:val="both"/>
      </w:pPr>
      <w:r>
        <w:t xml:space="preserve">   2. System displays the ‘Details on loan' screen showing the loan details.</w:t>
      </w:r>
    </w:p>
    <w:p w:rsidR="00D91CAE" w:rsidRDefault="00D91CAE" w:rsidP="00D91CAE"/>
    <w:p w:rsidR="00D91CAE" w:rsidRDefault="00D91CAE" w:rsidP="00D91CAE"/>
    <w:p w:rsidR="00D91CAE" w:rsidRDefault="00D91CAE" w:rsidP="00D91CAE"/>
    <w:p w:rsidR="00D91CAE" w:rsidRDefault="00D91CAE" w:rsidP="00D91CAE">
      <w:pPr>
        <w:rPr>
          <w:rFonts w:cs="Arial"/>
          <w:b/>
          <w:bCs/>
          <w:sz w:val="26"/>
          <w:szCs w:val="28"/>
        </w:rPr>
      </w:pPr>
    </w:p>
    <w:p w:rsidR="00D91CAE" w:rsidRPr="005C4A2B" w:rsidRDefault="00D91CAE" w:rsidP="00D91CAE">
      <w:pPr>
        <w:pageBreakBefore/>
        <w:rPr>
          <w:rFonts w:ascii="Times New Roman" w:hAnsi="Times New Roman" w:cs="Times New Roman"/>
          <w:bCs/>
          <w:i/>
          <w:color w:val="002060"/>
          <w:lang w:val="bg-BG"/>
        </w:rPr>
      </w:pPr>
      <w:r w:rsidRPr="005C4A2B">
        <w:rPr>
          <w:rFonts w:ascii="Times New Roman" w:hAnsi="Times New Roman" w:cs="Times New Roman"/>
          <w:bCs/>
          <w:i/>
          <w:color w:val="002060"/>
        </w:rPr>
        <w:lastRenderedPageBreak/>
        <w:t>2.</w:t>
      </w:r>
      <w:r w:rsidR="005C4A2B" w:rsidRPr="005C4A2B">
        <w:rPr>
          <w:rFonts w:ascii="Times New Roman" w:hAnsi="Times New Roman" w:cs="Times New Roman"/>
          <w:bCs/>
          <w:i/>
          <w:color w:val="002060"/>
          <w:lang w:val="bg-BG"/>
        </w:rPr>
        <w:t>8</w:t>
      </w:r>
      <w:r w:rsidRPr="005C4A2B">
        <w:rPr>
          <w:rFonts w:ascii="Times New Roman" w:hAnsi="Times New Roman" w:cs="Times New Roman"/>
          <w:bCs/>
          <w:i/>
          <w:color w:val="002060"/>
        </w:rPr>
        <w:t xml:space="preserve"> </w:t>
      </w:r>
      <w:r w:rsidR="005C4A2B" w:rsidRPr="005C4A2B">
        <w:rPr>
          <w:rFonts w:ascii="Times New Roman" w:hAnsi="Times New Roman" w:cs="Times New Roman"/>
          <w:bCs/>
          <w:i/>
          <w:color w:val="002060"/>
          <w:lang w:val="bg-BG"/>
        </w:rPr>
        <w:t>LOGIN/REGISTRATION</w:t>
      </w:r>
    </w:p>
    <w:p w:rsidR="00D91CAE" w:rsidRDefault="00D91CAE" w:rsidP="00D91CAE">
      <w:pPr>
        <w:rPr>
          <w:b/>
          <w:bCs/>
        </w:rPr>
      </w:pPr>
      <w:r>
        <w:rPr>
          <w:b/>
          <w:bCs/>
        </w:rPr>
        <w:t>Description</w:t>
      </w:r>
    </w:p>
    <w:p w:rsidR="00D91CAE" w:rsidRDefault="00D91CAE" w:rsidP="00D91CAE">
      <w:r>
        <w:t>This use case describes how users gain access to the e-Store system through the login/registration (account creation) process.</w:t>
      </w:r>
    </w:p>
    <w:p w:rsidR="00D91CAE" w:rsidRDefault="00D91CAE" w:rsidP="00D91CAE"/>
    <w:p w:rsidR="00D91CAE" w:rsidRDefault="00D91CAE" w:rsidP="00D91CAE">
      <w:pPr>
        <w:rPr>
          <w:b/>
          <w:bCs/>
        </w:rPr>
      </w:pPr>
      <w:r>
        <w:rPr>
          <w:b/>
          <w:bCs/>
        </w:rPr>
        <w:t>Primary Actors</w:t>
      </w:r>
    </w:p>
    <w:p w:rsidR="00D91CAE" w:rsidRDefault="00C137C5" w:rsidP="00D91CAE">
      <w:r>
        <w:t>Users (Customers, Administrator</w:t>
      </w:r>
      <w:r w:rsidR="00D91CAE">
        <w:t>)</w:t>
      </w:r>
    </w:p>
    <w:p w:rsidR="00D91CAE" w:rsidRDefault="00D91CAE" w:rsidP="00D91CAE"/>
    <w:p w:rsidR="00D91CAE" w:rsidRDefault="00D91CAE" w:rsidP="00D91CAE">
      <w:pPr>
        <w:rPr>
          <w:b/>
          <w:bCs/>
        </w:rPr>
      </w:pPr>
      <w:r>
        <w:rPr>
          <w:b/>
          <w:bCs/>
        </w:rPr>
        <w:t>Stakeholders and Interests</w:t>
      </w:r>
    </w:p>
    <w:p w:rsidR="00D91CAE" w:rsidRDefault="00D91CAE" w:rsidP="00D91CAE">
      <w:pPr>
        <w:numPr>
          <w:ilvl w:val="0"/>
          <w:numId w:val="16"/>
        </w:numPr>
        <w:tabs>
          <w:tab w:val="clear" w:pos="1267"/>
          <w:tab w:val="left" w:pos="540"/>
        </w:tabs>
        <w:suppressAutoHyphens/>
        <w:spacing w:before="0" w:after="0" w:line="240" w:lineRule="auto"/>
        <w:ind w:left="540"/>
      </w:pPr>
      <w:r>
        <w:t>User:  wants to gain access to the system for any number of reasons (e.g., maintain personal account, check order status, purchase items, administer system, etc.).</w:t>
      </w:r>
    </w:p>
    <w:p w:rsidR="00D91CAE" w:rsidRDefault="003144D5" w:rsidP="00D91CAE">
      <w:pPr>
        <w:numPr>
          <w:ilvl w:val="0"/>
          <w:numId w:val="16"/>
        </w:numPr>
        <w:tabs>
          <w:tab w:val="clear" w:pos="1267"/>
          <w:tab w:val="left" w:pos="540"/>
        </w:tabs>
        <w:suppressAutoHyphens/>
        <w:spacing w:before="0" w:after="0" w:line="240" w:lineRule="auto"/>
        <w:ind w:left="540"/>
      </w:pPr>
      <w:r>
        <w:rPr>
          <w:lang w:val="bg-BG"/>
        </w:rPr>
        <w:t>Online Pets shop</w:t>
      </w:r>
      <w:r w:rsidR="00D91CAE">
        <w:t>:  wants to ensure security of system.</w:t>
      </w:r>
    </w:p>
    <w:p w:rsidR="00D91CAE" w:rsidRDefault="00D91CAE" w:rsidP="00D91CAE">
      <w:pPr>
        <w:numPr>
          <w:ilvl w:val="0"/>
          <w:numId w:val="16"/>
        </w:numPr>
        <w:tabs>
          <w:tab w:val="clear" w:pos="1267"/>
          <w:tab w:val="left" w:pos="540"/>
        </w:tabs>
        <w:suppressAutoHyphens/>
        <w:spacing w:before="0" w:after="0" w:line="240" w:lineRule="auto"/>
        <w:ind w:left="540"/>
      </w:pPr>
      <w:r>
        <w:t>Pre-Condition:  the user is on the "Sign In" screen.</w:t>
      </w:r>
    </w:p>
    <w:p w:rsidR="00D91CAE" w:rsidRDefault="00D91CAE" w:rsidP="00D91CAE">
      <w:pPr>
        <w:numPr>
          <w:ilvl w:val="0"/>
          <w:numId w:val="16"/>
        </w:numPr>
        <w:tabs>
          <w:tab w:val="clear" w:pos="1267"/>
          <w:tab w:val="left" w:pos="540"/>
        </w:tabs>
        <w:suppressAutoHyphens/>
        <w:spacing w:before="0" w:after="0" w:line="240" w:lineRule="auto"/>
        <w:ind w:left="540"/>
      </w:pPr>
      <w:r>
        <w:t>Post-Condition:  the user is either logged in or failed to log in and is appropriately notified.</w:t>
      </w:r>
    </w:p>
    <w:p w:rsidR="00D91CAE" w:rsidRDefault="00D91CAE" w:rsidP="00D91CAE">
      <w:pPr>
        <w:tabs>
          <w:tab w:val="left" w:pos="2534"/>
        </w:tabs>
        <w:ind w:left="1267"/>
      </w:pPr>
    </w:p>
    <w:p w:rsidR="00D91CAE" w:rsidRDefault="00D91CAE" w:rsidP="00D91CAE">
      <w:pPr>
        <w:rPr>
          <w:b/>
          <w:bCs/>
        </w:rPr>
      </w:pPr>
      <w:r>
        <w:rPr>
          <w:b/>
          <w:bCs/>
        </w:rPr>
        <w:t>Basic Flow (Returning User, Valid Username/Password)</w:t>
      </w:r>
    </w:p>
    <w:p w:rsidR="00D91CAE" w:rsidRDefault="00D91CAE" w:rsidP="00D91CAE">
      <w:pPr>
        <w:numPr>
          <w:ilvl w:val="0"/>
          <w:numId w:val="17"/>
        </w:numPr>
        <w:tabs>
          <w:tab w:val="clear" w:pos="1267"/>
          <w:tab w:val="left" w:pos="540"/>
        </w:tabs>
        <w:suppressAutoHyphens/>
        <w:spacing w:before="0" w:after="0" w:line="240" w:lineRule="auto"/>
        <w:ind w:left="540"/>
      </w:pPr>
      <w:r>
        <w:t>The user browses to the "Sign In" page.</w:t>
      </w:r>
    </w:p>
    <w:p w:rsidR="00D91CAE" w:rsidRDefault="00D91CAE" w:rsidP="00D91CAE">
      <w:pPr>
        <w:numPr>
          <w:ilvl w:val="0"/>
          <w:numId w:val="17"/>
        </w:numPr>
        <w:tabs>
          <w:tab w:val="clear" w:pos="1267"/>
          <w:tab w:val="left" w:pos="540"/>
        </w:tabs>
        <w:suppressAutoHyphens/>
        <w:spacing w:before="0" w:after="0" w:line="240" w:lineRule="auto"/>
        <w:ind w:left="540"/>
      </w:pPr>
      <w:r>
        <w:t>The user enters his/her username and password in the returning user section of the "Sign In" screen.</w:t>
      </w:r>
    </w:p>
    <w:p w:rsidR="00D91CAE" w:rsidRDefault="00D91CAE" w:rsidP="00D91CAE">
      <w:pPr>
        <w:numPr>
          <w:ilvl w:val="0"/>
          <w:numId w:val="17"/>
        </w:numPr>
        <w:tabs>
          <w:tab w:val="clear" w:pos="1267"/>
          <w:tab w:val="left" w:pos="540"/>
        </w:tabs>
        <w:suppressAutoHyphens/>
        <w:spacing w:before="0" w:after="0" w:line="240" w:lineRule="auto"/>
        <w:ind w:left="540"/>
      </w:pPr>
      <w:r>
        <w:t>The system validates the username and password (successfully) and displays the user's account information page.</w:t>
      </w:r>
    </w:p>
    <w:p w:rsidR="00D91CAE" w:rsidRDefault="00D91CAE" w:rsidP="00D91CAE"/>
    <w:p w:rsidR="00D91CAE" w:rsidRDefault="00D91CAE" w:rsidP="00D91CAE">
      <w:pPr>
        <w:jc w:val="both"/>
        <w:rPr>
          <w:b/>
          <w:bCs/>
        </w:rPr>
      </w:pPr>
      <w:r>
        <w:rPr>
          <w:b/>
          <w:bCs/>
        </w:rPr>
        <w:t>Extensions (Alternative Flows):</w:t>
      </w:r>
    </w:p>
    <w:p w:rsidR="00D91CAE" w:rsidRDefault="00D91CAE" w:rsidP="00D91CAE">
      <w:pPr>
        <w:numPr>
          <w:ilvl w:val="0"/>
          <w:numId w:val="18"/>
        </w:numPr>
        <w:tabs>
          <w:tab w:val="clear" w:pos="1267"/>
          <w:tab w:val="left" w:pos="540"/>
        </w:tabs>
        <w:suppressAutoHyphens/>
        <w:spacing w:before="0" w:after="0" w:line="240" w:lineRule="auto"/>
        <w:ind w:left="540"/>
      </w:pPr>
      <w:r>
        <w:t>The user browses to the "Sign In" page.</w:t>
      </w:r>
    </w:p>
    <w:p w:rsidR="00D91CAE" w:rsidRDefault="00D91CAE" w:rsidP="00D91CAE">
      <w:pPr>
        <w:numPr>
          <w:ilvl w:val="0"/>
          <w:numId w:val="18"/>
        </w:numPr>
        <w:tabs>
          <w:tab w:val="clear" w:pos="1267"/>
          <w:tab w:val="left" w:pos="540"/>
        </w:tabs>
        <w:suppressAutoHyphens/>
        <w:spacing w:before="0" w:after="0" w:line="240" w:lineRule="auto"/>
        <w:ind w:left="540"/>
      </w:pPr>
      <w:r>
        <w:t>The user enters his/her username and password.</w:t>
      </w:r>
    </w:p>
    <w:p w:rsidR="00D91CAE" w:rsidRDefault="00D91CAE" w:rsidP="00D91CAE">
      <w:pPr>
        <w:numPr>
          <w:ilvl w:val="0"/>
          <w:numId w:val="18"/>
        </w:numPr>
        <w:tabs>
          <w:tab w:val="clear" w:pos="1267"/>
          <w:tab w:val="left" w:pos="540"/>
        </w:tabs>
        <w:suppressAutoHyphens/>
        <w:spacing w:before="0" w:after="0" w:line="240" w:lineRule="auto"/>
        <w:ind w:left="540"/>
      </w:pPr>
      <w:r>
        <w:t>The system determines that the username or password is invalid and informs the user to try again.</w:t>
      </w:r>
    </w:p>
    <w:p w:rsidR="00D91CAE" w:rsidRDefault="00D91CAE" w:rsidP="00D91CAE">
      <w:pPr>
        <w:ind w:left="1267"/>
      </w:pPr>
    </w:p>
    <w:p w:rsidR="00D91CAE" w:rsidRDefault="00D91CAE" w:rsidP="00D91CAE">
      <w:pPr>
        <w:rPr>
          <w:b/>
          <w:bCs/>
        </w:rPr>
      </w:pPr>
      <w:r>
        <w:rPr>
          <w:b/>
          <w:bCs/>
        </w:rPr>
        <w:t>Returning User, Forgotten Username or Password</w:t>
      </w:r>
    </w:p>
    <w:p w:rsidR="00D91CAE" w:rsidRDefault="00D91CAE" w:rsidP="00D91CAE">
      <w:pPr>
        <w:numPr>
          <w:ilvl w:val="0"/>
          <w:numId w:val="19"/>
        </w:numPr>
        <w:tabs>
          <w:tab w:val="clear" w:pos="1267"/>
          <w:tab w:val="left" w:pos="540"/>
        </w:tabs>
        <w:suppressAutoHyphens/>
        <w:spacing w:before="0" w:after="0" w:line="240" w:lineRule="auto"/>
        <w:ind w:left="540"/>
      </w:pPr>
      <w:r>
        <w:t>The user has forgotten his/her username, password, or both, and clicks the "Forgot Username/Password?" link</w:t>
      </w:r>
    </w:p>
    <w:p w:rsidR="00D91CAE" w:rsidRDefault="00D91CAE" w:rsidP="00D91CAE">
      <w:pPr>
        <w:numPr>
          <w:ilvl w:val="0"/>
          <w:numId w:val="19"/>
        </w:numPr>
        <w:tabs>
          <w:tab w:val="clear" w:pos="1267"/>
          <w:tab w:val="left" w:pos="540"/>
        </w:tabs>
        <w:suppressAutoHyphens/>
        <w:spacing w:before="0" w:after="0" w:line="240" w:lineRule="auto"/>
        <w:ind w:left="540"/>
      </w:pPr>
      <w:r>
        <w:t>The system resets the users account and sends an e-mail notification with the new information</w:t>
      </w:r>
    </w:p>
    <w:p w:rsidR="00D91CAE" w:rsidRDefault="00D91CAE" w:rsidP="00D91CAE">
      <w:pPr>
        <w:numPr>
          <w:ilvl w:val="0"/>
          <w:numId w:val="19"/>
        </w:numPr>
        <w:tabs>
          <w:tab w:val="clear" w:pos="1267"/>
          <w:tab w:val="left" w:pos="540"/>
        </w:tabs>
        <w:suppressAutoHyphens/>
        <w:spacing w:before="0" w:after="0" w:line="240" w:lineRule="auto"/>
        <w:ind w:left="540"/>
      </w:pPr>
      <w:r>
        <w:t>The user utilizes the new username/password information to log in following the basic flow</w:t>
      </w:r>
    </w:p>
    <w:p w:rsidR="00D91CAE" w:rsidRDefault="00D91CAE" w:rsidP="00D91CAE">
      <w:pPr>
        <w:tabs>
          <w:tab w:val="left" w:pos="2534"/>
        </w:tabs>
        <w:ind w:left="1267"/>
      </w:pPr>
    </w:p>
    <w:p w:rsidR="00D91CAE" w:rsidRDefault="00D91CAE" w:rsidP="00D91CAE">
      <w:pPr>
        <w:rPr>
          <w:b/>
          <w:bCs/>
        </w:rPr>
      </w:pPr>
      <w:r>
        <w:rPr>
          <w:b/>
          <w:bCs/>
        </w:rPr>
        <w:lastRenderedPageBreak/>
        <w:t>New User</w:t>
      </w:r>
    </w:p>
    <w:p w:rsidR="00D91CAE" w:rsidRDefault="00D91CAE" w:rsidP="00D91CAE">
      <w:pPr>
        <w:numPr>
          <w:ilvl w:val="0"/>
          <w:numId w:val="29"/>
        </w:numPr>
        <w:tabs>
          <w:tab w:val="clear" w:pos="1267"/>
          <w:tab w:val="left" w:pos="540"/>
        </w:tabs>
        <w:suppressAutoHyphens/>
        <w:spacing w:before="0" w:after="0" w:line="240" w:lineRule="auto"/>
        <w:ind w:left="540"/>
      </w:pPr>
      <w:r>
        <w:t>The user browses to the "Sign In" page.</w:t>
      </w:r>
    </w:p>
    <w:p w:rsidR="00D91CAE" w:rsidRDefault="00D91CAE" w:rsidP="00D91CAE">
      <w:pPr>
        <w:numPr>
          <w:ilvl w:val="0"/>
          <w:numId w:val="29"/>
        </w:numPr>
        <w:tabs>
          <w:tab w:val="clear" w:pos="1267"/>
          <w:tab w:val="left" w:pos="540"/>
        </w:tabs>
        <w:suppressAutoHyphens/>
        <w:spacing w:before="0" w:after="0" w:line="240" w:lineRule="auto"/>
        <w:ind w:left="540"/>
      </w:pPr>
      <w:r>
        <w:t>The user chooses the "New User" link on the "Sign In" page.</w:t>
      </w:r>
    </w:p>
    <w:p w:rsidR="00D91CAE" w:rsidRDefault="00D91CAE" w:rsidP="00D91CAE">
      <w:pPr>
        <w:numPr>
          <w:ilvl w:val="0"/>
          <w:numId w:val="29"/>
        </w:numPr>
        <w:tabs>
          <w:tab w:val="clear" w:pos="1267"/>
          <w:tab w:val="left" w:pos="540"/>
        </w:tabs>
        <w:suppressAutoHyphens/>
        <w:spacing w:before="0" w:after="0" w:line="240" w:lineRule="auto"/>
        <w:ind w:left="540"/>
      </w:pPr>
      <w:r>
        <w:t>The user enters his/her account information and chooses a username and password</w:t>
      </w:r>
    </w:p>
    <w:p w:rsidR="00D91CAE" w:rsidRDefault="00D91CAE" w:rsidP="00D91CAE">
      <w:pPr>
        <w:numPr>
          <w:ilvl w:val="0"/>
          <w:numId w:val="29"/>
        </w:numPr>
        <w:tabs>
          <w:tab w:val="clear" w:pos="1267"/>
          <w:tab w:val="left" w:pos="540"/>
        </w:tabs>
        <w:suppressAutoHyphens/>
        <w:spacing w:before="0" w:after="0" w:line="240" w:lineRule="auto"/>
        <w:ind w:left="540"/>
      </w:pPr>
      <w:r>
        <w:t>The system validates the information entered</w:t>
      </w:r>
    </w:p>
    <w:p w:rsidR="00D91CAE" w:rsidRDefault="00D91CAE" w:rsidP="00D91CAE">
      <w:pPr>
        <w:numPr>
          <w:ilvl w:val="0"/>
          <w:numId w:val="29"/>
        </w:numPr>
        <w:tabs>
          <w:tab w:val="clear" w:pos="1267"/>
          <w:tab w:val="left" w:pos="540"/>
        </w:tabs>
        <w:suppressAutoHyphens/>
        <w:spacing w:before="0" w:after="0" w:line="240" w:lineRule="auto"/>
        <w:ind w:left="540"/>
      </w:pPr>
      <w:r>
        <w:t xml:space="preserve">The system sends the user an e-mail invitation </w:t>
      </w:r>
    </w:p>
    <w:p w:rsidR="00D91CAE" w:rsidRDefault="00D91CAE" w:rsidP="00D91CAE">
      <w:pPr>
        <w:numPr>
          <w:ilvl w:val="0"/>
          <w:numId w:val="29"/>
        </w:numPr>
        <w:tabs>
          <w:tab w:val="clear" w:pos="1267"/>
          <w:tab w:val="left" w:pos="540"/>
        </w:tabs>
        <w:suppressAutoHyphens/>
        <w:spacing w:before="0" w:after="0" w:line="240" w:lineRule="auto"/>
        <w:ind w:left="540"/>
      </w:pPr>
      <w:r>
        <w:t>The user must confirm their new account by clicking the link in the e-mail</w:t>
      </w:r>
    </w:p>
    <w:p w:rsidR="00D91CAE" w:rsidRDefault="00D91CAE" w:rsidP="00D91CAE">
      <w:pPr>
        <w:numPr>
          <w:ilvl w:val="0"/>
          <w:numId w:val="29"/>
        </w:numPr>
        <w:tabs>
          <w:tab w:val="clear" w:pos="1267"/>
          <w:tab w:val="left" w:pos="540"/>
        </w:tabs>
        <w:suppressAutoHyphens/>
        <w:spacing w:before="0" w:after="0" w:line="240" w:lineRule="auto"/>
        <w:ind w:left="540"/>
      </w:pPr>
      <w:r>
        <w:t>The user is logged in and his/her account information page is displayed.</w:t>
      </w:r>
    </w:p>
    <w:p w:rsidR="00D91CAE" w:rsidRDefault="00D91CAE" w:rsidP="00D91CAE">
      <w:pPr>
        <w:tabs>
          <w:tab w:val="left" w:pos="420"/>
        </w:tabs>
      </w:pPr>
    </w:p>
    <w:p w:rsidR="00D91CAE" w:rsidRDefault="00D91CAE" w:rsidP="00D91CAE">
      <w:pPr>
        <w:tabs>
          <w:tab w:val="left" w:pos="420"/>
        </w:tabs>
        <w:rPr>
          <w:b/>
          <w:bCs/>
        </w:rPr>
      </w:pPr>
      <w:r>
        <w:rPr>
          <w:b/>
          <w:bCs/>
        </w:rPr>
        <w:t>System Administrator</w:t>
      </w:r>
    </w:p>
    <w:p w:rsidR="00D91CAE" w:rsidRDefault="00D91CAE" w:rsidP="00D91CAE">
      <w:pPr>
        <w:ind w:left="180"/>
      </w:pPr>
      <w:r>
        <w:t>System administrators follow the basic flow for this use case when logging in to the system.</w:t>
      </w:r>
    </w:p>
    <w:p w:rsidR="00D91CAE" w:rsidRDefault="00D91CAE" w:rsidP="00D91CAE">
      <w:pPr>
        <w:rPr>
          <w:b/>
          <w:bCs/>
        </w:rPr>
      </w:pPr>
    </w:p>
    <w:p w:rsidR="00D91CAE" w:rsidRDefault="00D91CAE" w:rsidP="00D91CAE">
      <w:pPr>
        <w:rPr>
          <w:b/>
          <w:bCs/>
        </w:rPr>
      </w:pPr>
      <w:r>
        <w:rPr>
          <w:b/>
          <w:bCs/>
        </w:rPr>
        <w:t>Special Requirements</w:t>
      </w:r>
    </w:p>
    <w:p w:rsidR="00D91CAE" w:rsidRDefault="00D91CAE" w:rsidP="00D91CAE">
      <w:pPr>
        <w:numPr>
          <w:ilvl w:val="0"/>
          <w:numId w:val="30"/>
        </w:numPr>
        <w:tabs>
          <w:tab w:val="clear" w:pos="1260"/>
          <w:tab w:val="num" w:pos="540"/>
          <w:tab w:val="left" w:pos="2280"/>
        </w:tabs>
        <w:suppressAutoHyphens/>
        <w:spacing w:before="0" w:after="0" w:line="240" w:lineRule="auto"/>
        <w:ind w:left="540"/>
      </w:pPr>
      <w:r>
        <w:t>After three consecutive unsuccessful login attempts, the user's account will be locked and must be reset by a system administrator.</w:t>
      </w:r>
    </w:p>
    <w:p w:rsidR="00D91CAE" w:rsidRDefault="00D91CAE" w:rsidP="00D91CAE">
      <w:pPr>
        <w:numPr>
          <w:ilvl w:val="0"/>
          <w:numId w:val="30"/>
        </w:numPr>
        <w:tabs>
          <w:tab w:val="clear" w:pos="1260"/>
          <w:tab w:val="num" w:pos="540"/>
          <w:tab w:val="left" w:pos="2280"/>
        </w:tabs>
        <w:suppressAutoHyphens/>
        <w:spacing w:before="0" w:after="0" w:line="240" w:lineRule="auto"/>
        <w:ind w:left="540"/>
      </w:pPr>
      <w:r>
        <w:t>Users may not login from multiple different computers simultaneously.  If this condition is detected, the user will be notified with appropriate warning/error messages.</w:t>
      </w:r>
    </w:p>
    <w:p w:rsidR="00D91CAE" w:rsidRDefault="00D91CAE" w:rsidP="00D91CAE">
      <w:pPr>
        <w:rPr>
          <w:b/>
          <w:bCs/>
        </w:rPr>
      </w:pPr>
    </w:p>
    <w:p w:rsidR="00D91CAE" w:rsidRDefault="00D91CAE" w:rsidP="00D91CAE">
      <w:pPr>
        <w:rPr>
          <w:b/>
          <w:bCs/>
        </w:rPr>
      </w:pPr>
      <w:r>
        <w:rPr>
          <w:b/>
          <w:bCs/>
        </w:rPr>
        <w:t>Technology and Data Variation List</w:t>
      </w:r>
    </w:p>
    <w:p w:rsidR="00D91CAE" w:rsidRDefault="00D91CAE" w:rsidP="00D91CAE">
      <w:r>
        <w:t>None</w:t>
      </w:r>
    </w:p>
    <w:p w:rsidR="00D91CAE" w:rsidRDefault="00D91CAE" w:rsidP="00D91CAE"/>
    <w:p w:rsidR="00D91CAE" w:rsidRDefault="00D91CAE" w:rsidP="00D91CAE">
      <w:pPr>
        <w:rPr>
          <w:b/>
          <w:bCs/>
        </w:rPr>
      </w:pPr>
      <w:r>
        <w:rPr>
          <w:b/>
          <w:bCs/>
        </w:rPr>
        <w:t>Frequency of Occurrence</w:t>
      </w:r>
    </w:p>
    <w:p w:rsidR="00D91CAE" w:rsidRDefault="00D91CAE" w:rsidP="00D91CAE">
      <w:pPr>
        <w:jc w:val="both"/>
        <w:rPr>
          <w:rFonts w:eastAsia="Lucida Sans Unicode"/>
          <w:lang/>
        </w:rPr>
      </w:pPr>
      <w:r>
        <w:rPr>
          <w:rFonts w:eastAsia="Lucida Sans Unicode"/>
          <w:lang/>
        </w:rPr>
        <w:t>Users must log in to access their account information, to process a return request, and, optionally, to place an order.  The system administrator must log in to administer the system.</w:t>
      </w:r>
    </w:p>
    <w:p w:rsidR="00D91CAE" w:rsidRDefault="00D91CAE" w:rsidP="00D91CAE">
      <w:pPr>
        <w:jc w:val="both"/>
        <w:rPr>
          <w:rFonts w:eastAsia="Lucida Sans Unicode"/>
          <w:lang/>
        </w:rPr>
      </w:pPr>
    </w:p>
    <w:p w:rsidR="00D91CAE" w:rsidRDefault="00D91CAE" w:rsidP="00D91CAE"/>
    <w:p w:rsidR="00D91CAE" w:rsidRPr="005C4A2B" w:rsidRDefault="005C4A2B" w:rsidP="00D91CAE">
      <w:pPr>
        <w:pStyle w:val="Heading2"/>
        <w:keepNext/>
        <w:pageBreakBefore/>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44D6E" w:themeColor="text2" w:themeShade="80"/>
        </w:rPr>
      </w:pPr>
      <w:bookmarkStart w:id="9" w:name="_Toc164479620"/>
      <w:r w:rsidRPr="005C4A2B">
        <w:rPr>
          <w:rFonts w:ascii="Times New Roman" w:hAnsi="Times New Roman" w:cs="Times New Roman"/>
          <w:i/>
          <w:iCs/>
          <w:color w:val="044D6E" w:themeColor="text2" w:themeShade="80"/>
          <w:lang w:val="bg-BG"/>
        </w:rPr>
        <w:lastRenderedPageBreak/>
        <w:t>2.9</w:t>
      </w:r>
      <w:r w:rsidR="00D91CAE" w:rsidRPr="005C4A2B">
        <w:rPr>
          <w:rFonts w:ascii="Times New Roman" w:hAnsi="Times New Roman" w:cs="Times New Roman"/>
          <w:i/>
          <w:iCs/>
          <w:color w:val="044D6E" w:themeColor="text2" w:themeShade="80"/>
        </w:rPr>
        <w:t xml:space="preserve"> Process Returns</w:t>
      </w:r>
      <w:bookmarkEnd w:id="9"/>
    </w:p>
    <w:p w:rsidR="00D91CAE" w:rsidRDefault="00D91CAE" w:rsidP="00D91CAE"/>
    <w:p w:rsidR="00D91CAE" w:rsidRDefault="00D91CAE" w:rsidP="00D91CAE">
      <w:pPr>
        <w:rPr>
          <w:b/>
          <w:bCs/>
        </w:rPr>
      </w:pPr>
      <w:r>
        <w:rPr>
          <w:b/>
          <w:bCs/>
        </w:rPr>
        <w:t>Description</w:t>
      </w:r>
    </w:p>
    <w:p w:rsidR="00D91CAE" w:rsidRDefault="00D91CAE" w:rsidP="00D91CAE">
      <w:r>
        <w:t>This use case describes how customers can request Return Merchandise Authorizations (RMAs) using the e-Store system.</w:t>
      </w:r>
    </w:p>
    <w:p w:rsidR="00D91CAE" w:rsidRDefault="00D91CAE" w:rsidP="00D91CAE"/>
    <w:p w:rsidR="00D91CAE" w:rsidRDefault="00D91CAE" w:rsidP="00D91CAE">
      <w:pPr>
        <w:rPr>
          <w:b/>
          <w:bCs/>
        </w:rPr>
      </w:pPr>
      <w:r>
        <w:rPr>
          <w:b/>
          <w:bCs/>
        </w:rPr>
        <w:t>Primary Actors</w:t>
      </w:r>
    </w:p>
    <w:p w:rsidR="00D91CAE" w:rsidRDefault="00D91CAE" w:rsidP="00D91CAE">
      <w:r>
        <w:t xml:space="preserve">Customers, </w:t>
      </w:r>
      <w:r w:rsidR="003144D5">
        <w:rPr>
          <w:lang w:val="bg-BG"/>
        </w:rPr>
        <w:t>Credit Card Payment Service</w:t>
      </w:r>
      <w:r>
        <w:t xml:space="preserve">, </w:t>
      </w:r>
      <w:r w:rsidR="003144D5">
        <w:rPr>
          <w:lang w:val="bg-BG"/>
        </w:rPr>
        <w:t>Pay Pal</w:t>
      </w:r>
      <w:r>
        <w:t>, Card Payment Vendor</w:t>
      </w:r>
    </w:p>
    <w:p w:rsidR="00D91CAE" w:rsidRDefault="00D91CAE" w:rsidP="00D91CAE"/>
    <w:p w:rsidR="00D91CAE" w:rsidRDefault="00D91CAE" w:rsidP="00D91CAE">
      <w:pPr>
        <w:rPr>
          <w:b/>
          <w:bCs/>
        </w:rPr>
      </w:pPr>
      <w:r>
        <w:rPr>
          <w:b/>
          <w:bCs/>
        </w:rPr>
        <w:t>Stakeholders and Interests</w:t>
      </w:r>
    </w:p>
    <w:p w:rsidR="00D91CAE" w:rsidRDefault="00D91CAE" w:rsidP="00D91CAE">
      <w:pPr>
        <w:tabs>
          <w:tab w:val="left" w:pos="1440"/>
        </w:tabs>
        <w:ind w:left="720"/>
      </w:pPr>
      <w:r>
        <w:t>Customer:  wants to return an item (or items) purchased through the e-Store system.</w:t>
      </w:r>
    </w:p>
    <w:p w:rsidR="00D91CAE" w:rsidRDefault="00D91CAE" w:rsidP="00D91CAE">
      <w:pPr>
        <w:tabs>
          <w:tab w:val="left" w:pos="1440"/>
        </w:tabs>
        <w:ind w:left="720"/>
      </w:pPr>
      <w:r>
        <w:t xml:space="preserve">Pre-Condition:  the customer has purchased an item and wishes to return </w:t>
      </w:r>
      <w:proofErr w:type="spellStart"/>
      <w:r>
        <w:t>it.Post</w:t>
      </w:r>
      <w:proofErr w:type="spellEnd"/>
      <w:r>
        <w:t>-Condition:  the customer has received either approval to return the item(s), or a denial of the return request.</w:t>
      </w:r>
    </w:p>
    <w:p w:rsidR="00D91CAE" w:rsidRDefault="00D91CAE" w:rsidP="00D91CAE">
      <w:pPr>
        <w:rPr>
          <w:b/>
          <w:bCs/>
        </w:rPr>
      </w:pPr>
    </w:p>
    <w:p w:rsidR="00D91CAE" w:rsidRDefault="00D91CAE" w:rsidP="00D91CAE">
      <w:pPr>
        <w:rPr>
          <w:b/>
          <w:bCs/>
        </w:rPr>
      </w:pPr>
      <w:r>
        <w:rPr>
          <w:b/>
          <w:bCs/>
        </w:rPr>
        <w:t>Basic Flow (RMA Granted)</w:t>
      </w:r>
    </w:p>
    <w:p w:rsidR="00D91CAE" w:rsidRDefault="00D91CAE" w:rsidP="00D91CAE">
      <w:pPr>
        <w:tabs>
          <w:tab w:val="left" w:pos="2534"/>
        </w:tabs>
        <w:ind w:left="1267"/>
      </w:pPr>
    </w:p>
    <w:p w:rsidR="00D91CAE" w:rsidRDefault="00D91CAE" w:rsidP="00D91CAE">
      <w:pPr>
        <w:numPr>
          <w:ilvl w:val="0"/>
          <w:numId w:val="20"/>
        </w:numPr>
        <w:tabs>
          <w:tab w:val="left" w:pos="1267"/>
        </w:tabs>
        <w:suppressAutoHyphens/>
        <w:spacing w:before="0" w:after="0" w:line="240" w:lineRule="auto"/>
      </w:pPr>
      <w:r>
        <w:t>The customer logs in to the e-Store system.</w:t>
      </w:r>
    </w:p>
    <w:p w:rsidR="00D91CAE" w:rsidRDefault="00D91CAE" w:rsidP="00D91CAE">
      <w:pPr>
        <w:numPr>
          <w:ilvl w:val="0"/>
          <w:numId w:val="20"/>
        </w:numPr>
        <w:tabs>
          <w:tab w:val="left" w:pos="1267"/>
        </w:tabs>
        <w:suppressAutoHyphens/>
        <w:spacing w:before="0" w:after="0" w:line="240" w:lineRule="auto"/>
      </w:pPr>
      <w:r>
        <w:t>The customer browses to the "Return Products" page and requests an RMA.</w:t>
      </w:r>
    </w:p>
    <w:p w:rsidR="00D91CAE" w:rsidRDefault="00D91CAE" w:rsidP="00D91CAE">
      <w:pPr>
        <w:numPr>
          <w:ilvl w:val="0"/>
          <w:numId w:val="20"/>
        </w:numPr>
        <w:tabs>
          <w:tab w:val="left" w:pos="1267"/>
        </w:tabs>
        <w:suppressAutoHyphens/>
        <w:spacing w:before="0" w:after="0" w:line="240" w:lineRule="auto"/>
      </w:pPr>
      <w:r>
        <w:t>The customer logs out of the e-Store system (optionally).</w:t>
      </w:r>
    </w:p>
    <w:p w:rsidR="00D91CAE" w:rsidRDefault="00D91CAE" w:rsidP="00D91CAE">
      <w:pPr>
        <w:numPr>
          <w:ilvl w:val="0"/>
          <w:numId w:val="20"/>
        </w:numPr>
        <w:tabs>
          <w:tab w:val="left" w:pos="1267"/>
        </w:tabs>
        <w:suppressAutoHyphens/>
        <w:spacing w:before="0" w:after="0" w:line="240" w:lineRule="auto"/>
      </w:pPr>
      <w:r>
        <w:t>The e-Store system notifies support personnel of the pending RMA.</w:t>
      </w:r>
    </w:p>
    <w:p w:rsidR="00D91CAE" w:rsidRDefault="00D91CAE" w:rsidP="00D91CAE">
      <w:pPr>
        <w:numPr>
          <w:ilvl w:val="0"/>
          <w:numId w:val="20"/>
        </w:numPr>
        <w:tabs>
          <w:tab w:val="left" w:pos="1267"/>
        </w:tabs>
        <w:suppressAutoHyphens/>
        <w:spacing w:before="0" w:after="0" w:line="240" w:lineRule="auto"/>
      </w:pPr>
      <w:r>
        <w:t>Support personnel approve the RMA request.</w:t>
      </w:r>
    </w:p>
    <w:p w:rsidR="00D91CAE" w:rsidRDefault="00D91CAE" w:rsidP="00D91CAE">
      <w:pPr>
        <w:numPr>
          <w:ilvl w:val="0"/>
          <w:numId w:val="20"/>
        </w:numPr>
        <w:tabs>
          <w:tab w:val="left" w:pos="1267"/>
        </w:tabs>
        <w:suppressAutoHyphens/>
        <w:spacing w:before="0" w:after="0" w:line="240" w:lineRule="auto"/>
      </w:pPr>
      <w:r>
        <w:t>The e-Store system notifies the customer of the request approval and sends further instructions via e-mail.</w:t>
      </w:r>
    </w:p>
    <w:p w:rsidR="00D91CAE" w:rsidRDefault="00D91CAE" w:rsidP="00D91CAE">
      <w:pPr>
        <w:numPr>
          <w:ilvl w:val="0"/>
          <w:numId w:val="20"/>
        </w:numPr>
        <w:tabs>
          <w:tab w:val="left" w:pos="1267"/>
        </w:tabs>
        <w:suppressAutoHyphens/>
        <w:spacing w:before="0" w:after="0" w:line="240" w:lineRule="auto"/>
      </w:pPr>
      <w:r>
        <w:t xml:space="preserve">The customer ships the item(s) back to </w:t>
      </w:r>
      <w:r w:rsidR="003144D5">
        <w:rPr>
          <w:lang w:val="bg-BG"/>
        </w:rPr>
        <w:t xml:space="preserve">Online Pets Shop </w:t>
      </w:r>
      <w:r>
        <w:t xml:space="preserve"> according to the instructions</w:t>
      </w:r>
    </w:p>
    <w:p w:rsidR="00D91CAE" w:rsidRDefault="00D91CAE" w:rsidP="00D91CAE">
      <w:pPr>
        <w:numPr>
          <w:ilvl w:val="0"/>
          <w:numId w:val="20"/>
        </w:numPr>
        <w:tabs>
          <w:tab w:val="left" w:pos="1267"/>
        </w:tabs>
        <w:suppressAutoHyphens/>
        <w:spacing w:before="0" w:after="0" w:line="240" w:lineRule="auto"/>
      </w:pPr>
      <w:r>
        <w:t xml:space="preserve">The receiving department at </w:t>
      </w:r>
      <w:r w:rsidR="005C4A2B">
        <w:t xml:space="preserve">to </w:t>
      </w:r>
      <w:r w:rsidR="005C4A2B">
        <w:rPr>
          <w:lang w:val="bg-BG"/>
        </w:rPr>
        <w:t xml:space="preserve">Online Pets Shop </w:t>
      </w:r>
      <w:r w:rsidR="005C4A2B">
        <w:t xml:space="preserve"> </w:t>
      </w:r>
      <w:r>
        <w:t>acknowledges the receipt in the e-Store system</w:t>
      </w:r>
    </w:p>
    <w:p w:rsidR="00D91CAE" w:rsidRDefault="00D91CAE" w:rsidP="00D91CAE">
      <w:pPr>
        <w:numPr>
          <w:ilvl w:val="0"/>
          <w:numId w:val="20"/>
        </w:numPr>
        <w:tabs>
          <w:tab w:val="left" w:pos="1267"/>
        </w:tabs>
        <w:suppressAutoHyphens/>
        <w:spacing w:before="0" w:after="0" w:line="240" w:lineRule="auto"/>
      </w:pPr>
      <w:r>
        <w:t>The e-Store system refunds the customer's payment</w:t>
      </w:r>
    </w:p>
    <w:p w:rsidR="00D91CAE" w:rsidRDefault="00D91CAE" w:rsidP="00D91CAE">
      <w:pPr>
        <w:numPr>
          <w:ilvl w:val="0"/>
          <w:numId w:val="20"/>
        </w:numPr>
        <w:tabs>
          <w:tab w:val="left" w:pos="1267"/>
        </w:tabs>
        <w:suppressAutoHyphens/>
        <w:spacing w:before="0" w:after="0" w:line="240" w:lineRule="auto"/>
      </w:pPr>
      <w:r>
        <w:t>The e-Store notifies the customer of the receipt and refund via e-mail.</w:t>
      </w:r>
    </w:p>
    <w:p w:rsidR="00D91CAE" w:rsidRDefault="00D91CAE" w:rsidP="00D91CAE">
      <w:pPr>
        <w:tabs>
          <w:tab w:val="left" w:pos="1267"/>
        </w:tabs>
      </w:pPr>
    </w:p>
    <w:p w:rsidR="00D91CAE" w:rsidRDefault="00D91CAE" w:rsidP="00D91CAE">
      <w:pPr>
        <w:pageBreakBefore/>
        <w:jc w:val="both"/>
        <w:rPr>
          <w:b/>
          <w:bCs/>
        </w:rPr>
      </w:pPr>
      <w:r>
        <w:rPr>
          <w:b/>
          <w:bCs/>
        </w:rPr>
        <w:lastRenderedPageBreak/>
        <w:t>Extensions (Alternative Flows):</w:t>
      </w:r>
    </w:p>
    <w:p w:rsidR="00D91CAE" w:rsidRDefault="00D91CAE" w:rsidP="00D91CAE">
      <w:pPr>
        <w:rPr>
          <w:b/>
          <w:bCs/>
        </w:rPr>
      </w:pPr>
    </w:p>
    <w:p w:rsidR="00D91CAE" w:rsidRDefault="00D91CAE" w:rsidP="00D91CAE">
      <w:pPr>
        <w:rPr>
          <w:b/>
          <w:bCs/>
        </w:rPr>
      </w:pPr>
      <w:r>
        <w:rPr>
          <w:b/>
          <w:bCs/>
        </w:rPr>
        <w:t>RMA Denied</w:t>
      </w:r>
    </w:p>
    <w:p w:rsidR="00D91CAE" w:rsidRDefault="00D91CAE" w:rsidP="00D91CAE">
      <w:pPr>
        <w:numPr>
          <w:ilvl w:val="0"/>
          <w:numId w:val="21"/>
        </w:numPr>
        <w:tabs>
          <w:tab w:val="left" w:pos="1267"/>
        </w:tabs>
        <w:suppressAutoHyphens/>
        <w:spacing w:before="0" w:after="0" w:line="240" w:lineRule="auto"/>
      </w:pPr>
      <w:r>
        <w:t>The customer logs in to the e-Store system.</w:t>
      </w:r>
    </w:p>
    <w:p w:rsidR="00D91CAE" w:rsidRDefault="00D91CAE" w:rsidP="00D91CAE">
      <w:pPr>
        <w:numPr>
          <w:ilvl w:val="0"/>
          <w:numId w:val="21"/>
        </w:numPr>
        <w:tabs>
          <w:tab w:val="left" w:pos="1267"/>
        </w:tabs>
        <w:suppressAutoHyphens/>
        <w:spacing w:before="0" w:after="0" w:line="240" w:lineRule="auto"/>
      </w:pPr>
      <w:r>
        <w:t>The customer browses to the "Return Products" page and requests an RMA.</w:t>
      </w:r>
    </w:p>
    <w:p w:rsidR="00D91CAE" w:rsidRDefault="00D91CAE" w:rsidP="00D91CAE">
      <w:pPr>
        <w:numPr>
          <w:ilvl w:val="0"/>
          <w:numId w:val="21"/>
        </w:numPr>
        <w:tabs>
          <w:tab w:val="left" w:pos="1267"/>
        </w:tabs>
        <w:suppressAutoHyphens/>
        <w:spacing w:before="0" w:after="0" w:line="240" w:lineRule="auto"/>
      </w:pPr>
      <w:r>
        <w:t>The customer logs out of the e-Store system (optionally).</w:t>
      </w:r>
    </w:p>
    <w:p w:rsidR="00D91CAE" w:rsidRDefault="00D91CAE" w:rsidP="00D91CAE">
      <w:pPr>
        <w:numPr>
          <w:ilvl w:val="0"/>
          <w:numId w:val="21"/>
        </w:numPr>
        <w:tabs>
          <w:tab w:val="left" w:pos="1267"/>
        </w:tabs>
        <w:suppressAutoHyphens/>
        <w:spacing w:before="0" w:after="0" w:line="240" w:lineRule="auto"/>
      </w:pPr>
      <w:r>
        <w:t>The e-Store system notifies support personnel of the pending RMA.</w:t>
      </w:r>
    </w:p>
    <w:p w:rsidR="00D91CAE" w:rsidRDefault="00D91CAE" w:rsidP="00D91CAE">
      <w:pPr>
        <w:numPr>
          <w:ilvl w:val="0"/>
          <w:numId w:val="21"/>
        </w:numPr>
        <w:tabs>
          <w:tab w:val="left" w:pos="1267"/>
        </w:tabs>
        <w:suppressAutoHyphens/>
        <w:spacing w:before="0" w:after="0" w:line="240" w:lineRule="auto"/>
      </w:pPr>
      <w:r>
        <w:t>Support personnel deny the RMA request.</w:t>
      </w:r>
    </w:p>
    <w:p w:rsidR="00D91CAE" w:rsidRDefault="00D91CAE" w:rsidP="00D91CAE">
      <w:pPr>
        <w:numPr>
          <w:ilvl w:val="0"/>
          <w:numId w:val="21"/>
        </w:numPr>
        <w:tabs>
          <w:tab w:val="left" w:pos="1267"/>
        </w:tabs>
        <w:suppressAutoHyphens/>
        <w:spacing w:before="0" w:after="0" w:line="240" w:lineRule="auto"/>
      </w:pPr>
      <w:r>
        <w:t>The e-Store system notifies the customer of the request denial via e-mail.</w:t>
      </w:r>
    </w:p>
    <w:p w:rsidR="00D91CAE" w:rsidRDefault="00D91CAE" w:rsidP="00D91CAE">
      <w:pPr>
        <w:ind w:left="1267"/>
      </w:pPr>
    </w:p>
    <w:p w:rsidR="00D91CAE" w:rsidRDefault="00D91CAE" w:rsidP="00D91CAE">
      <w:pPr>
        <w:rPr>
          <w:b/>
          <w:bCs/>
        </w:rPr>
      </w:pPr>
      <w:r>
        <w:rPr>
          <w:b/>
          <w:bCs/>
        </w:rPr>
        <w:t>RMA Approved, With Card Payment</w:t>
      </w:r>
    </w:p>
    <w:p w:rsidR="00D91CAE" w:rsidRDefault="00D91CAE" w:rsidP="00D91CAE">
      <w:pPr>
        <w:numPr>
          <w:ilvl w:val="0"/>
          <w:numId w:val="22"/>
        </w:numPr>
        <w:tabs>
          <w:tab w:val="left" w:pos="1267"/>
        </w:tabs>
        <w:suppressAutoHyphens/>
        <w:spacing w:before="0" w:after="0" w:line="240" w:lineRule="auto"/>
      </w:pPr>
      <w:r>
        <w:t>The customer logs in to the e-Store system.</w:t>
      </w:r>
    </w:p>
    <w:p w:rsidR="00D91CAE" w:rsidRDefault="00D91CAE" w:rsidP="00D91CAE">
      <w:pPr>
        <w:numPr>
          <w:ilvl w:val="0"/>
          <w:numId w:val="22"/>
        </w:numPr>
        <w:tabs>
          <w:tab w:val="left" w:pos="1267"/>
        </w:tabs>
        <w:suppressAutoHyphens/>
        <w:spacing w:before="0" w:after="0" w:line="240" w:lineRule="auto"/>
      </w:pPr>
      <w:r>
        <w:t>The customer browses to the "Return Products" page and requests an RMA.</w:t>
      </w:r>
    </w:p>
    <w:p w:rsidR="00D91CAE" w:rsidRDefault="00D91CAE" w:rsidP="00D91CAE">
      <w:pPr>
        <w:numPr>
          <w:ilvl w:val="0"/>
          <w:numId w:val="22"/>
        </w:numPr>
        <w:tabs>
          <w:tab w:val="left" w:pos="1267"/>
        </w:tabs>
        <w:suppressAutoHyphens/>
        <w:spacing w:before="0" w:after="0" w:line="240" w:lineRule="auto"/>
      </w:pPr>
      <w:r>
        <w:t>The customer logs out of the e-Store system (optionally).</w:t>
      </w:r>
    </w:p>
    <w:p w:rsidR="00D91CAE" w:rsidRDefault="00D91CAE" w:rsidP="00D91CAE">
      <w:pPr>
        <w:numPr>
          <w:ilvl w:val="0"/>
          <w:numId w:val="22"/>
        </w:numPr>
        <w:tabs>
          <w:tab w:val="left" w:pos="1267"/>
        </w:tabs>
        <w:suppressAutoHyphens/>
        <w:spacing w:before="0" w:after="0" w:line="240" w:lineRule="auto"/>
      </w:pPr>
      <w:r>
        <w:t>The e-Store system notifies support personnel of the pending RMA.</w:t>
      </w:r>
    </w:p>
    <w:p w:rsidR="00D91CAE" w:rsidRDefault="00D91CAE" w:rsidP="00D91CAE">
      <w:pPr>
        <w:numPr>
          <w:ilvl w:val="0"/>
          <w:numId w:val="22"/>
        </w:numPr>
        <w:tabs>
          <w:tab w:val="left" w:pos="1267"/>
        </w:tabs>
        <w:suppressAutoHyphens/>
        <w:spacing w:before="0" w:after="0" w:line="240" w:lineRule="auto"/>
      </w:pPr>
      <w:r>
        <w:t>Support personnel approve the RMA request.</w:t>
      </w:r>
    </w:p>
    <w:p w:rsidR="00D91CAE" w:rsidRDefault="00D91CAE" w:rsidP="00D91CAE">
      <w:pPr>
        <w:numPr>
          <w:ilvl w:val="0"/>
          <w:numId w:val="22"/>
        </w:numPr>
        <w:tabs>
          <w:tab w:val="left" w:pos="1267"/>
        </w:tabs>
        <w:suppressAutoHyphens/>
        <w:spacing w:before="0" w:after="0" w:line="240" w:lineRule="auto"/>
      </w:pPr>
      <w:r>
        <w:t>The e-Store system notifies the customer of the request approval and sends further instructions via e-mail.</w:t>
      </w:r>
    </w:p>
    <w:p w:rsidR="00D91CAE" w:rsidRDefault="00D91CAE" w:rsidP="00D91CAE">
      <w:pPr>
        <w:numPr>
          <w:ilvl w:val="0"/>
          <w:numId w:val="22"/>
        </w:numPr>
        <w:tabs>
          <w:tab w:val="left" w:pos="1267"/>
        </w:tabs>
        <w:suppressAutoHyphens/>
        <w:spacing w:before="0" w:after="0" w:line="240" w:lineRule="auto"/>
      </w:pPr>
      <w:r>
        <w:t xml:space="preserve">The customer ships the item(s) back to </w:t>
      </w:r>
      <w:r w:rsidR="003144D5">
        <w:rPr>
          <w:lang w:val="bg-BG"/>
        </w:rPr>
        <w:t>Online Pets Shop</w:t>
      </w:r>
      <w:r>
        <w:t xml:space="preserve"> according to the instructions</w:t>
      </w:r>
    </w:p>
    <w:p w:rsidR="00D91CAE" w:rsidRDefault="00D91CAE" w:rsidP="00D91CAE">
      <w:pPr>
        <w:numPr>
          <w:ilvl w:val="0"/>
          <w:numId w:val="22"/>
        </w:numPr>
        <w:tabs>
          <w:tab w:val="left" w:pos="1267"/>
        </w:tabs>
        <w:suppressAutoHyphens/>
        <w:spacing w:before="0" w:after="0" w:line="240" w:lineRule="auto"/>
      </w:pPr>
      <w:r>
        <w:t xml:space="preserve">The receiving department at </w:t>
      </w:r>
      <w:r w:rsidR="003144D5">
        <w:rPr>
          <w:lang w:val="bg-BG"/>
        </w:rPr>
        <w:t>Online Pets Shop</w:t>
      </w:r>
      <w:r w:rsidR="003144D5">
        <w:t xml:space="preserve"> </w:t>
      </w:r>
      <w:r>
        <w:t>acknowledges the receipt in the e-Store system</w:t>
      </w:r>
    </w:p>
    <w:p w:rsidR="00D91CAE" w:rsidRDefault="00D91CAE" w:rsidP="00D91CAE">
      <w:pPr>
        <w:numPr>
          <w:ilvl w:val="0"/>
          <w:numId w:val="22"/>
        </w:numPr>
        <w:tabs>
          <w:tab w:val="left" w:pos="1267"/>
        </w:tabs>
        <w:suppressAutoHyphens/>
        <w:spacing w:before="0" w:after="0" w:line="240" w:lineRule="auto"/>
      </w:pPr>
      <w:r>
        <w:t>The e-Store system contacts the card payment vendor to refund the customer's payment to their credit card.</w:t>
      </w:r>
    </w:p>
    <w:p w:rsidR="00D91CAE" w:rsidRDefault="00D91CAE" w:rsidP="00D91CAE">
      <w:pPr>
        <w:numPr>
          <w:ilvl w:val="0"/>
          <w:numId w:val="22"/>
        </w:numPr>
        <w:tabs>
          <w:tab w:val="left" w:pos="1267"/>
        </w:tabs>
        <w:suppressAutoHyphens/>
        <w:spacing w:before="0" w:after="0" w:line="240" w:lineRule="auto"/>
      </w:pPr>
      <w:r>
        <w:t>The e-Store system notifies the customer of the receipt and refund via e-mail.</w:t>
      </w:r>
    </w:p>
    <w:p w:rsidR="00D91CAE" w:rsidRDefault="00D91CAE" w:rsidP="00D91CAE">
      <w:pPr>
        <w:tabs>
          <w:tab w:val="left" w:pos="1267"/>
        </w:tabs>
      </w:pPr>
    </w:p>
    <w:p w:rsidR="00D91CAE" w:rsidRDefault="00D91CAE" w:rsidP="00D91CAE">
      <w:pPr>
        <w:rPr>
          <w:b/>
          <w:bCs/>
        </w:rPr>
      </w:pPr>
      <w:r>
        <w:rPr>
          <w:b/>
          <w:bCs/>
        </w:rPr>
        <w:t>Special Requirements</w:t>
      </w:r>
    </w:p>
    <w:p w:rsidR="00D91CAE" w:rsidRDefault="00D91CAE" w:rsidP="00D91CAE">
      <w:r>
        <w:t>None</w:t>
      </w:r>
    </w:p>
    <w:p w:rsidR="00D91CAE" w:rsidRDefault="00D91CAE" w:rsidP="00D91CAE"/>
    <w:p w:rsidR="00D91CAE" w:rsidRDefault="00D91CAE" w:rsidP="00D91CAE">
      <w:pPr>
        <w:rPr>
          <w:b/>
          <w:bCs/>
        </w:rPr>
      </w:pPr>
      <w:r>
        <w:rPr>
          <w:b/>
          <w:bCs/>
        </w:rPr>
        <w:t>Technology and Data Variation List</w:t>
      </w:r>
    </w:p>
    <w:p w:rsidR="00D91CAE" w:rsidRDefault="00D91CAE" w:rsidP="00D91CAE">
      <w:r>
        <w:t>None</w:t>
      </w:r>
    </w:p>
    <w:p w:rsidR="00D91CAE" w:rsidRDefault="00D91CAE" w:rsidP="00D91CAE"/>
    <w:p w:rsidR="00D91CAE" w:rsidRDefault="00D91CAE" w:rsidP="00D91CAE">
      <w:pPr>
        <w:rPr>
          <w:b/>
          <w:bCs/>
        </w:rPr>
      </w:pPr>
      <w:r>
        <w:rPr>
          <w:b/>
          <w:bCs/>
        </w:rPr>
        <w:t>Frequency of Occurrence</w:t>
      </w:r>
    </w:p>
    <w:p w:rsidR="00D91CAE" w:rsidRDefault="00D91CAE" w:rsidP="00D91CAE">
      <w:pPr>
        <w:jc w:val="both"/>
        <w:rPr>
          <w:rFonts w:eastAsia="Lucida Sans Unicode"/>
          <w:lang/>
        </w:rPr>
      </w:pPr>
      <w:r>
        <w:rPr>
          <w:rFonts w:eastAsia="Lucida Sans Unicode"/>
          <w:lang/>
        </w:rPr>
        <w:t>N/A</w:t>
      </w:r>
    </w:p>
    <w:p w:rsidR="00D91CAE" w:rsidRDefault="00D91CAE" w:rsidP="00D91CAE">
      <w:pPr>
        <w:jc w:val="both"/>
        <w:rPr>
          <w:rFonts w:eastAsia="Lucida Sans Unicode" w:cs="Arial"/>
          <w:b/>
          <w:bCs/>
          <w:sz w:val="26"/>
          <w:szCs w:val="26"/>
          <w:lang/>
        </w:rPr>
      </w:pPr>
    </w:p>
    <w:p w:rsidR="00D91CAE" w:rsidRPr="005C4A2B" w:rsidRDefault="00D91CAE" w:rsidP="00D91CAE">
      <w:pPr>
        <w:pStyle w:val="Heading2"/>
        <w:keepNext/>
        <w:pageBreakBefore/>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02060"/>
        </w:rPr>
      </w:pPr>
      <w:bookmarkStart w:id="10" w:name="_Toc164479621"/>
      <w:r w:rsidRPr="005C4A2B">
        <w:rPr>
          <w:rFonts w:ascii="Times New Roman" w:hAnsi="Times New Roman" w:cs="Times New Roman"/>
          <w:i/>
          <w:iCs/>
          <w:color w:val="002060"/>
        </w:rPr>
        <w:lastRenderedPageBreak/>
        <w:t>2.</w:t>
      </w:r>
      <w:r w:rsidR="003144D5" w:rsidRPr="005C4A2B">
        <w:rPr>
          <w:rFonts w:ascii="Times New Roman" w:hAnsi="Times New Roman" w:cs="Times New Roman"/>
          <w:i/>
          <w:iCs/>
          <w:color w:val="002060"/>
          <w:lang w:val="bg-BG"/>
        </w:rPr>
        <w:t>1</w:t>
      </w:r>
      <w:r w:rsidR="005C4A2B" w:rsidRPr="005C4A2B">
        <w:rPr>
          <w:rFonts w:ascii="Times New Roman" w:hAnsi="Times New Roman" w:cs="Times New Roman"/>
          <w:i/>
          <w:iCs/>
          <w:color w:val="002060"/>
          <w:lang w:val="bg-BG"/>
        </w:rPr>
        <w:t>0</w:t>
      </w:r>
      <w:r w:rsidRPr="005C4A2B">
        <w:rPr>
          <w:rFonts w:ascii="Times New Roman" w:hAnsi="Times New Roman" w:cs="Times New Roman"/>
          <w:i/>
          <w:iCs/>
          <w:color w:val="002060"/>
        </w:rPr>
        <w:t xml:space="preserve"> Process Help</w:t>
      </w:r>
      <w:r w:rsidR="005C4A2B">
        <w:rPr>
          <w:rFonts w:ascii="Times New Roman" w:hAnsi="Times New Roman" w:cs="Times New Roman"/>
          <w:i/>
          <w:iCs/>
          <w:color w:val="002060"/>
          <w:lang w:val="bg-BG"/>
        </w:rPr>
        <w:t xml:space="preserve"> </w:t>
      </w:r>
      <w:r w:rsidRPr="005C4A2B">
        <w:rPr>
          <w:rFonts w:ascii="Times New Roman" w:hAnsi="Times New Roman" w:cs="Times New Roman"/>
          <w:i/>
          <w:iCs/>
          <w:color w:val="002060"/>
        </w:rPr>
        <w:t>Request</w:t>
      </w:r>
      <w:bookmarkEnd w:id="10"/>
    </w:p>
    <w:p w:rsidR="00D91CAE" w:rsidRDefault="00D91CAE" w:rsidP="00D91CAE"/>
    <w:p w:rsidR="00D91CAE" w:rsidRDefault="00D91CAE" w:rsidP="00D91CAE">
      <w:pPr>
        <w:rPr>
          <w:b/>
          <w:bCs/>
        </w:rPr>
      </w:pPr>
      <w:r>
        <w:rPr>
          <w:b/>
          <w:bCs/>
        </w:rPr>
        <w:t>Description</w:t>
      </w:r>
    </w:p>
    <w:p w:rsidR="00D91CAE" w:rsidRDefault="00D91CAE" w:rsidP="00D91CAE">
      <w:r>
        <w:t>This use case describes how customers can get service and support using the e-Store system.</w:t>
      </w:r>
    </w:p>
    <w:p w:rsidR="00D91CAE" w:rsidRDefault="00D91CAE" w:rsidP="00D91CAE"/>
    <w:p w:rsidR="00D91CAE" w:rsidRDefault="00D91CAE" w:rsidP="00D91CAE">
      <w:pPr>
        <w:rPr>
          <w:b/>
          <w:bCs/>
        </w:rPr>
      </w:pPr>
      <w:r>
        <w:rPr>
          <w:b/>
          <w:bCs/>
        </w:rPr>
        <w:t>Primary Actors</w:t>
      </w:r>
    </w:p>
    <w:p w:rsidR="00D91CAE" w:rsidRPr="003144D5" w:rsidRDefault="00D91CAE" w:rsidP="00D91CAE">
      <w:pPr>
        <w:rPr>
          <w:lang w:val="bg-BG"/>
        </w:rPr>
      </w:pPr>
      <w:r>
        <w:t>Customers</w:t>
      </w:r>
      <w:proofErr w:type="gramStart"/>
      <w:r w:rsidR="003144D5">
        <w:rPr>
          <w:lang w:val="bg-BG"/>
        </w:rPr>
        <w:t>,Credit</w:t>
      </w:r>
      <w:proofErr w:type="gramEnd"/>
      <w:r w:rsidR="003144D5">
        <w:rPr>
          <w:lang w:val="bg-BG"/>
        </w:rPr>
        <w:t xml:space="preserve"> card payment Service,Pay Pal</w:t>
      </w:r>
      <w:r w:rsidR="00A234C1">
        <w:rPr>
          <w:lang w:val="bg-BG"/>
        </w:rPr>
        <w:t>,Administrator</w:t>
      </w:r>
    </w:p>
    <w:p w:rsidR="00D91CAE" w:rsidRDefault="00D91CAE" w:rsidP="00D91CAE"/>
    <w:p w:rsidR="00D91CAE" w:rsidRDefault="00D91CAE" w:rsidP="00D91CAE">
      <w:pPr>
        <w:rPr>
          <w:b/>
          <w:bCs/>
        </w:rPr>
      </w:pPr>
      <w:r>
        <w:rPr>
          <w:b/>
          <w:bCs/>
        </w:rPr>
        <w:t>Stakeholders and Interests</w:t>
      </w:r>
    </w:p>
    <w:p w:rsidR="00D91CAE" w:rsidRDefault="00D91CAE" w:rsidP="00D91CAE">
      <w:pPr>
        <w:numPr>
          <w:ilvl w:val="0"/>
          <w:numId w:val="23"/>
        </w:numPr>
        <w:tabs>
          <w:tab w:val="left" w:pos="1267"/>
        </w:tabs>
        <w:suppressAutoHyphens/>
        <w:spacing w:before="0" w:after="0" w:line="240" w:lineRule="auto"/>
      </w:pPr>
      <w:r>
        <w:t>Customer:  wants to get help/support with a product, service, or e-Store issue.</w:t>
      </w:r>
    </w:p>
    <w:p w:rsidR="00D91CAE" w:rsidRDefault="003144D5" w:rsidP="00D91CAE">
      <w:pPr>
        <w:numPr>
          <w:ilvl w:val="0"/>
          <w:numId w:val="23"/>
        </w:numPr>
        <w:tabs>
          <w:tab w:val="left" w:pos="1267"/>
        </w:tabs>
        <w:suppressAutoHyphens/>
        <w:spacing w:before="0" w:after="0" w:line="240" w:lineRule="auto"/>
      </w:pPr>
      <w:r>
        <w:rPr>
          <w:lang w:val="bg-BG"/>
        </w:rPr>
        <w:t>Online Pets Shop</w:t>
      </w:r>
      <w:r w:rsidR="00D91CAE">
        <w:t>:  wants to ensure customer satisfaction.</w:t>
      </w:r>
    </w:p>
    <w:p w:rsidR="00D91CAE" w:rsidRDefault="00D91CAE" w:rsidP="00D91CAE">
      <w:pPr>
        <w:numPr>
          <w:ilvl w:val="0"/>
          <w:numId w:val="23"/>
        </w:numPr>
        <w:tabs>
          <w:tab w:val="left" w:pos="1267"/>
        </w:tabs>
        <w:suppressAutoHyphens/>
        <w:spacing w:before="0" w:after="0" w:line="240" w:lineRule="auto"/>
      </w:pPr>
      <w:r>
        <w:t>Pre-Condition:  none.</w:t>
      </w:r>
    </w:p>
    <w:p w:rsidR="00D91CAE" w:rsidRDefault="00D91CAE" w:rsidP="00D91CAE">
      <w:pPr>
        <w:numPr>
          <w:ilvl w:val="0"/>
          <w:numId w:val="23"/>
        </w:numPr>
        <w:tabs>
          <w:tab w:val="left" w:pos="1267"/>
        </w:tabs>
        <w:suppressAutoHyphens/>
        <w:spacing w:before="0" w:after="0" w:line="240" w:lineRule="auto"/>
      </w:pPr>
      <w:r>
        <w:t>Post-Condition:  The customer has received the desired help/support.</w:t>
      </w:r>
    </w:p>
    <w:p w:rsidR="00D91CAE" w:rsidRDefault="00D91CAE" w:rsidP="00D91CAE">
      <w:pPr>
        <w:rPr>
          <w:b/>
          <w:bCs/>
        </w:rPr>
      </w:pPr>
    </w:p>
    <w:p w:rsidR="00D91CAE" w:rsidRDefault="00D91CAE" w:rsidP="00D91CAE">
      <w:pPr>
        <w:rPr>
          <w:b/>
          <w:bCs/>
        </w:rPr>
      </w:pPr>
      <w:r>
        <w:rPr>
          <w:b/>
          <w:bCs/>
        </w:rPr>
        <w:t>Special Requirements</w:t>
      </w:r>
    </w:p>
    <w:p w:rsidR="00D91CAE" w:rsidRDefault="00D91CAE" w:rsidP="00D91CAE">
      <w:r>
        <w:t>None</w:t>
      </w:r>
    </w:p>
    <w:p w:rsidR="00D91CAE" w:rsidRDefault="00D91CAE" w:rsidP="00D91CAE"/>
    <w:p w:rsidR="00D91CAE" w:rsidRDefault="00D91CAE" w:rsidP="00D91CAE">
      <w:pPr>
        <w:rPr>
          <w:b/>
          <w:bCs/>
        </w:rPr>
      </w:pPr>
      <w:r>
        <w:rPr>
          <w:b/>
          <w:bCs/>
        </w:rPr>
        <w:t>Technology and Data Variation List</w:t>
      </w:r>
    </w:p>
    <w:p w:rsidR="00D91CAE" w:rsidRDefault="00D91CAE" w:rsidP="00D91CAE">
      <w:r>
        <w:t>None</w:t>
      </w:r>
    </w:p>
    <w:p w:rsidR="00D91CAE" w:rsidRDefault="00D91CAE" w:rsidP="00D91CAE"/>
    <w:p w:rsidR="00D91CAE" w:rsidRDefault="00D91CAE" w:rsidP="00D91CAE">
      <w:pPr>
        <w:rPr>
          <w:b/>
          <w:bCs/>
        </w:rPr>
      </w:pPr>
      <w:r>
        <w:rPr>
          <w:b/>
          <w:bCs/>
        </w:rPr>
        <w:t>Frequency of Occurrence</w:t>
      </w:r>
    </w:p>
    <w:p w:rsidR="00D91CAE" w:rsidRDefault="00D91CAE" w:rsidP="00D91CAE">
      <w:pPr>
        <w:jc w:val="both"/>
        <w:rPr>
          <w:rFonts w:eastAsia="Lucida Sans Unicode"/>
          <w:lang/>
        </w:rPr>
      </w:pPr>
      <w:r>
        <w:rPr>
          <w:rFonts w:eastAsia="Lucida Sans Unicode"/>
          <w:lang/>
        </w:rPr>
        <w:t>N/A</w:t>
      </w:r>
    </w:p>
    <w:p w:rsidR="00D91CAE" w:rsidRDefault="00D91CAE" w:rsidP="00D91CAE">
      <w:pPr>
        <w:jc w:val="both"/>
        <w:rPr>
          <w:rFonts w:eastAsia="Lucida Sans Unicode"/>
          <w:b/>
          <w:bCs/>
          <w:i/>
          <w:iCs/>
          <w:lang/>
        </w:rPr>
      </w:pPr>
    </w:p>
    <w:p w:rsidR="00D91CAE" w:rsidRDefault="00D91CAE" w:rsidP="00D91CAE">
      <w:pPr>
        <w:jc w:val="both"/>
        <w:rPr>
          <w:rFonts w:eastAsia="Lucida Sans Unicode"/>
          <w:lang/>
        </w:rPr>
      </w:pPr>
    </w:p>
    <w:p w:rsidR="00D91CAE" w:rsidRDefault="00D91CAE" w:rsidP="00D91CAE">
      <w:pPr>
        <w:jc w:val="both"/>
        <w:rPr>
          <w:rFonts w:eastAsia="Lucida Sans Unicode"/>
          <w:lang/>
        </w:rPr>
      </w:pPr>
    </w:p>
    <w:p w:rsidR="00D91CAE" w:rsidRPr="005C4A2B" w:rsidRDefault="003144D5" w:rsidP="00D91CAE">
      <w:pPr>
        <w:pStyle w:val="Heading2"/>
        <w:keepNext/>
        <w:pageBreakBefore/>
        <w:numPr>
          <w:ilvl w:val="1"/>
          <w:numId w:val="0"/>
        </w:numPr>
        <w:pBdr>
          <w:top w:val="none" w:sz="0" w:space="0" w:color="auto"/>
          <w:left w:val="none" w:sz="0" w:space="0" w:color="auto"/>
          <w:bottom w:val="none" w:sz="0" w:space="0" w:color="auto"/>
          <w:right w:val="none" w:sz="0" w:space="0" w:color="auto"/>
        </w:pBdr>
        <w:shd w:val="clear" w:color="auto" w:fill="auto"/>
        <w:tabs>
          <w:tab w:val="left" w:pos="0"/>
        </w:tabs>
        <w:suppressAutoHyphens/>
        <w:spacing w:after="60" w:line="240" w:lineRule="auto"/>
        <w:rPr>
          <w:rFonts w:ascii="Times New Roman" w:hAnsi="Times New Roman" w:cs="Times New Roman"/>
          <w:i/>
          <w:iCs/>
          <w:color w:val="002060"/>
          <w:sz w:val="24"/>
          <w:szCs w:val="24"/>
        </w:rPr>
      </w:pPr>
      <w:bookmarkStart w:id="11" w:name="_Toc164479622"/>
      <w:r w:rsidRPr="005C4A2B">
        <w:rPr>
          <w:rFonts w:ascii="Times New Roman" w:hAnsi="Times New Roman" w:cs="Times New Roman"/>
          <w:i/>
          <w:iCs/>
          <w:color w:val="002060"/>
        </w:rPr>
        <w:lastRenderedPageBreak/>
        <w:t>2.1</w:t>
      </w:r>
      <w:r w:rsidR="005C4A2B" w:rsidRPr="005C4A2B">
        <w:rPr>
          <w:rFonts w:ascii="Times New Roman" w:hAnsi="Times New Roman" w:cs="Times New Roman"/>
          <w:i/>
          <w:iCs/>
          <w:color w:val="002060"/>
          <w:lang w:val="bg-BG"/>
        </w:rPr>
        <w:t>1</w:t>
      </w:r>
      <w:r w:rsidRPr="005C4A2B">
        <w:rPr>
          <w:rFonts w:ascii="Times New Roman" w:hAnsi="Times New Roman" w:cs="Times New Roman"/>
          <w:i/>
          <w:iCs/>
          <w:color w:val="002060"/>
        </w:rPr>
        <w:t xml:space="preserve"> </w:t>
      </w:r>
      <w:r w:rsidR="00D91CAE" w:rsidRPr="005C4A2B">
        <w:rPr>
          <w:rFonts w:ascii="Times New Roman" w:hAnsi="Times New Roman" w:cs="Times New Roman"/>
          <w:i/>
          <w:iCs/>
          <w:color w:val="002060"/>
          <w:sz w:val="24"/>
          <w:szCs w:val="24"/>
        </w:rPr>
        <w:t>Accept Payment Online</w:t>
      </w:r>
      <w:bookmarkEnd w:id="11"/>
    </w:p>
    <w:p w:rsidR="00D91CAE" w:rsidRDefault="00D91CAE" w:rsidP="00D91CAE">
      <w:pPr>
        <w:tabs>
          <w:tab w:val="left" w:pos="0"/>
        </w:tabs>
        <w:rPr>
          <w:b/>
          <w:bCs/>
        </w:rPr>
      </w:pPr>
    </w:p>
    <w:p w:rsidR="00D91CAE" w:rsidRPr="009A6827" w:rsidRDefault="00D91CAE" w:rsidP="00D91CAE">
      <w:pPr>
        <w:rPr>
          <w:b/>
          <w:bCs/>
          <w:lang w:val="bg-BG"/>
        </w:rPr>
      </w:pPr>
      <w:r>
        <w:rPr>
          <w:b/>
          <w:bCs/>
        </w:rPr>
        <w:t>Description</w:t>
      </w:r>
      <w:r w:rsidR="009A6827">
        <w:rPr>
          <w:b/>
          <w:bCs/>
          <w:lang w:val="bg-BG"/>
        </w:rPr>
        <w:t>!</w:t>
      </w:r>
    </w:p>
    <w:p w:rsidR="00D91CAE" w:rsidRDefault="00D91CAE" w:rsidP="00D91CAE">
      <w:r>
        <w:t xml:space="preserve">This use case describes how </w:t>
      </w:r>
      <w:r w:rsidR="009A6827">
        <w:rPr>
          <w:lang w:val="bg-BG"/>
        </w:rPr>
        <w:t>Credit cart Payment services</w:t>
      </w:r>
      <w:r w:rsidR="009A6827">
        <w:t xml:space="preserve"> </w:t>
      </w:r>
      <w:r>
        <w:t>can accept the payment from the e-Store system.</w:t>
      </w:r>
    </w:p>
    <w:p w:rsidR="00D91CAE" w:rsidRDefault="00D91CAE" w:rsidP="00D91CAE"/>
    <w:p w:rsidR="00D91CAE" w:rsidRPr="009A6827" w:rsidRDefault="00D91CAE" w:rsidP="00D91CAE">
      <w:pPr>
        <w:rPr>
          <w:lang w:val="bg-BG"/>
        </w:rPr>
      </w:pPr>
      <w:r>
        <w:rPr>
          <w:b/>
          <w:bCs/>
        </w:rPr>
        <w:t xml:space="preserve">Primary </w:t>
      </w:r>
      <w:proofErr w:type="gramStart"/>
      <w:r>
        <w:rPr>
          <w:b/>
          <w:bCs/>
        </w:rPr>
        <w:t xml:space="preserve">Actors  </w:t>
      </w:r>
      <w:r w:rsidR="009A6827">
        <w:rPr>
          <w:lang w:val="bg-BG"/>
        </w:rPr>
        <w:t>Credit</w:t>
      </w:r>
      <w:proofErr w:type="gramEnd"/>
      <w:r w:rsidR="009A6827">
        <w:rPr>
          <w:lang w:val="bg-BG"/>
        </w:rPr>
        <w:t xml:space="preserve"> cart Payment services</w:t>
      </w:r>
      <w:r w:rsidR="00C137C5">
        <w:rPr>
          <w:lang w:val="bg-BG"/>
        </w:rPr>
        <w:t>,Pay Pal</w:t>
      </w:r>
    </w:p>
    <w:p w:rsidR="00D91CAE" w:rsidRDefault="00D91CAE" w:rsidP="00D91CAE"/>
    <w:p w:rsidR="00D91CAE" w:rsidRDefault="00D91CAE" w:rsidP="00D91CAE">
      <w:pPr>
        <w:rPr>
          <w:b/>
          <w:bCs/>
        </w:rPr>
      </w:pPr>
      <w:r>
        <w:rPr>
          <w:b/>
          <w:bCs/>
        </w:rPr>
        <w:t>Stakeholders and Interests</w:t>
      </w:r>
    </w:p>
    <w:p w:rsidR="00D91CAE" w:rsidRDefault="00D91CAE" w:rsidP="00D91CAE">
      <w:r>
        <w:rPr>
          <w:b/>
          <w:bCs/>
        </w:rPr>
        <w:t xml:space="preserve">         </w:t>
      </w:r>
      <w:r w:rsidR="009A6827">
        <w:rPr>
          <w:lang w:val="bg-BG"/>
        </w:rPr>
        <w:t>Credit cart Payment services</w:t>
      </w:r>
      <w:r>
        <w:rPr>
          <w:b/>
          <w:bCs/>
        </w:rPr>
        <w:t xml:space="preserve"> </w:t>
      </w:r>
      <w:r>
        <w:t xml:space="preserve">Easy browsing for  payments details. </w:t>
      </w:r>
    </w:p>
    <w:p w:rsidR="00D91CAE" w:rsidRDefault="00D91CAE" w:rsidP="00D91CAE"/>
    <w:p w:rsidR="00D91CAE" w:rsidRDefault="00D91CAE" w:rsidP="00D91CAE"/>
    <w:p w:rsidR="00D91CAE" w:rsidRDefault="00D91CAE" w:rsidP="00D91CAE">
      <w:pPr>
        <w:rPr>
          <w:b/>
          <w:bCs/>
        </w:rPr>
      </w:pPr>
      <w:r>
        <w:rPr>
          <w:b/>
          <w:bCs/>
        </w:rPr>
        <w:t>Basic Flow:</w:t>
      </w:r>
    </w:p>
    <w:p w:rsidR="00D91CAE" w:rsidRDefault="009A6827" w:rsidP="00D91CAE">
      <w:pPr>
        <w:numPr>
          <w:ilvl w:val="0"/>
          <w:numId w:val="28"/>
        </w:numPr>
        <w:tabs>
          <w:tab w:val="left" w:pos="720"/>
        </w:tabs>
        <w:suppressAutoHyphens/>
        <w:spacing w:before="0" w:after="0" w:line="240" w:lineRule="auto"/>
      </w:pPr>
      <w:r>
        <w:rPr>
          <w:lang w:val="bg-BG"/>
        </w:rPr>
        <w:t>Credit cart Payment services</w:t>
      </w:r>
      <w:r w:rsidR="00D91CAE">
        <w:t xml:space="preserve"> Personnel can click on </w:t>
      </w:r>
      <w:r w:rsidR="005C4A2B">
        <w:rPr>
          <w:lang w:val="bg-BG"/>
        </w:rPr>
        <w:t>Credit cart Payment services</w:t>
      </w:r>
      <w:r w:rsidR="005C4A2B">
        <w:t xml:space="preserve"> </w:t>
      </w:r>
      <w:r w:rsidR="00D91CAE">
        <w:t>page.</w:t>
      </w:r>
    </w:p>
    <w:p w:rsidR="00D91CAE" w:rsidRDefault="00D91CAE" w:rsidP="00D91CAE">
      <w:pPr>
        <w:numPr>
          <w:ilvl w:val="0"/>
          <w:numId w:val="28"/>
        </w:numPr>
        <w:tabs>
          <w:tab w:val="left" w:pos="720"/>
        </w:tabs>
        <w:suppressAutoHyphens/>
        <w:spacing w:before="0" w:after="0" w:line="240" w:lineRule="auto"/>
      </w:pPr>
      <w:r>
        <w:t>Click on 'E-Payment link'.</w:t>
      </w:r>
    </w:p>
    <w:p w:rsidR="00D91CAE" w:rsidRDefault="00D91CAE" w:rsidP="00D91CAE">
      <w:pPr>
        <w:numPr>
          <w:ilvl w:val="0"/>
          <w:numId w:val="28"/>
        </w:numPr>
        <w:tabs>
          <w:tab w:val="left" w:pos="720"/>
        </w:tabs>
        <w:suppressAutoHyphens/>
        <w:spacing w:before="0" w:after="0" w:line="240" w:lineRule="auto"/>
      </w:pPr>
      <w:r>
        <w:t>Click on 'Customer Payment' link.</w:t>
      </w:r>
    </w:p>
    <w:p w:rsidR="00D91CAE" w:rsidRDefault="00D91CAE" w:rsidP="00D91CAE">
      <w:pPr>
        <w:numPr>
          <w:ilvl w:val="0"/>
          <w:numId w:val="28"/>
        </w:numPr>
        <w:tabs>
          <w:tab w:val="left" w:pos="720"/>
        </w:tabs>
        <w:suppressAutoHyphens/>
        <w:spacing w:before="0" w:after="0" w:line="240" w:lineRule="auto"/>
      </w:pPr>
      <w:r>
        <w:t>System displays the Customer Payment Page.</w:t>
      </w:r>
    </w:p>
    <w:p w:rsidR="00D91CAE" w:rsidRDefault="009A6827" w:rsidP="00D91CAE">
      <w:pPr>
        <w:numPr>
          <w:ilvl w:val="0"/>
          <w:numId w:val="28"/>
        </w:numPr>
        <w:tabs>
          <w:tab w:val="left" w:pos="720"/>
        </w:tabs>
        <w:suppressAutoHyphens/>
        <w:spacing w:before="0" w:after="0" w:line="240" w:lineRule="auto"/>
      </w:pPr>
      <w:r>
        <w:rPr>
          <w:lang w:val="bg-BG"/>
        </w:rPr>
        <w:t>Credit cart Payment services</w:t>
      </w:r>
      <w:r>
        <w:t xml:space="preserve"> </w:t>
      </w:r>
      <w:r w:rsidR="00D91CAE">
        <w:t>Person can view the details and accept the payment</w:t>
      </w:r>
    </w:p>
    <w:p w:rsidR="00D91CAE" w:rsidRDefault="00D91CAE" w:rsidP="00D91CAE">
      <w:pPr>
        <w:ind w:left="720"/>
      </w:pPr>
      <w:proofErr w:type="gramStart"/>
      <w:r>
        <w:t>by</w:t>
      </w:r>
      <w:proofErr w:type="gramEnd"/>
      <w:r>
        <w:t xml:space="preserve"> clicking 'Payment Received'.</w:t>
      </w:r>
    </w:p>
    <w:p w:rsidR="00D91CAE" w:rsidRDefault="00D91CAE" w:rsidP="00D91CAE">
      <w:pPr>
        <w:ind w:left="720"/>
      </w:pPr>
    </w:p>
    <w:p w:rsidR="00D91CAE" w:rsidRDefault="00D91CAE" w:rsidP="00D91CAE">
      <w:pPr>
        <w:rPr>
          <w:b/>
          <w:bCs/>
        </w:rPr>
      </w:pPr>
    </w:p>
    <w:p w:rsidR="00D91CAE" w:rsidRDefault="00D91CAE" w:rsidP="00D91CAE">
      <w:pPr>
        <w:rPr>
          <w:b/>
          <w:bCs/>
        </w:rPr>
      </w:pPr>
      <w:r>
        <w:rPr>
          <w:b/>
          <w:bCs/>
        </w:rPr>
        <w:t>Special Requirements</w:t>
      </w:r>
    </w:p>
    <w:p w:rsidR="00D91CAE" w:rsidRDefault="00D91CAE" w:rsidP="00D91CAE">
      <w:r>
        <w:t xml:space="preserve">         </w:t>
      </w:r>
      <w:r w:rsidR="009A6827">
        <w:rPr>
          <w:lang w:val="bg-BG"/>
        </w:rPr>
        <w:t>Credit cart Payment services</w:t>
      </w:r>
      <w:r w:rsidR="009A6827">
        <w:t xml:space="preserve"> </w:t>
      </w:r>
      <w:r>
        <w:t>has access to all the credit/debit card companies and banks</w:t>
      </w:r>
    </w:p>
    <w:p w:rsidR="00D91CAE" w:rsidRDefault="00D91CAE" w:rsidP="00D91CAE">
      <w:r>
        <w:t xml:space="preserve">         </w:t>
      </w:r>
      <w:proofErr w:type="gramStart"/>
      <w:r>
        <w:t>to</w:t>
      </w:r>
      <w:proofErr w:type="gramEnd"/>
      <w:r>
        <w:t xml:space="preserve"> confirm the e-payment given by customers. </w:t>
      </w:r>
    </w:p>
    <w:p w:rsidR="00D91CAE" w:rsidRDefault="00D91CAE" w:rsidP="00D91CAE"/>
    <w:p w:rsidR="00D91CAE" w:rsidRDefault="00D91CAE" w:rsidP="00D91CAE"/>
    <w:p w:rsidR="00D91CAE" w:rsidRDefault="00D91CAE" w:rsidP="00D91CAE">
      <w:pPr>
        <w:rPr>
          <w:b/>
          <w:bCs/>
        </w:rPr>
      </w:pPr>
      <w:r>
        <w:rPr>
          <w:b/>
          <w:bCs/>
        </w:rPr>
        <w:t>Technology and Data Variation List</w:t>
      </w:r>
    </w:p>
    <w:p w:rsidR="00D91CAE" w:rsidRDefault="00D91CAE" w:rsidP="00D91CAE">
      <w:r>
        <w:t>None</w:t>
      </w:r>
    </w:p>
    <w:p w:rsidR="00D91CAE" w:rsidRDefault="00D91CAE" w:rsidP="00D91CAE"/>
    <w:p w:rsidR="00D91CAE" w:rsidRDefault="00D91CAE" w:rsidP="00D91CAE">
      <w:pPr>
        <w:rPr>
          <w:b/>
          <w:bCs/>
        </w:rPr>
      </w:pPr>
      <w:r>
        <w:rPr>
          <w:b/>
          <w:bCs/>
        </w:rPr>
        <w:lastRenderedPageBreak/>
        <w:t>Frequency of Occurrence</w:t>
      </w:r>
    </w:p>
    <w:p w:rsidR="00D91CAE" w:rsidRDefault="00D91CAE" w:rsidP="00D91CAE">
      <w:pPr>
        <w:jc w:val="both"/>
        <w:rPr>
          <w:rFonts w:eastAsia="Lucida Sans Unicode"/>
          <w:lang/>
        </w:rPr>
      </w:pPr>
      <w:r>
        <w:rPr>
          <w:rFonts w:eastAsia="Lucida Sans Unicode"/>
          <w:lang/>
        </w:rPr>
        <w:t>N/A</w:t>
      </w:r>
    </w:p>
    <w:p w:rsidR="00D91CAE" w:rsidRDefault="00D91CAE" w:rsidP="00D91CAE">
      <w:pPr>
        <w:jc w:val="both"/>
        <w:rPr>
          <w:rFonts w:eastAsia="Lucida Sans Unicode"/>
          <w:lang/>
        </w:rPr>
      </w:pPr>
    </w:p>
    <w:p w:rsidR="00D91CAE" w:rsidRDefault="00D91CAE" w:rsidP="00D91CAE">
      <w:pPr>
        <w:jc w:val="both"/>
        <w:rPr>
          <w:rFonts w:eastAsia="Lucida Sans Unicode"/>
          <w:lang/>
        </w:rPr>
      </w:pPr>
    </w:p>
    <w:p w:rsidR="00D91CAE" w:rsidRDefault="00D91CAE" w:rsidP="00D91CAE">
      <w:pPr>
        <w:tabs>
          <w:tab w:val="left" w:pos="0"/>
        </w:tabs>
        <w:jc w:val="both"/>
      </w:pPr>
    </w:p>
    <w:p w:rsidR="00BC5255" w:rsidRPr="00BC5255" w:rsidRDefault="00A234C1" w:rsidP="00BC5255">
      <w:pPr>
        <w:spacing w:before="0" w:after="0" w:line="240" w:lineRule="auto"/>
        <w:rPr>
          <w:rFonts w:ascii="Arial" w:eastAsia="Times New Roman" w:hAnsi="Arial" w:cs="Arial"/>
          <w:b/>
          <w:sz w:val="23"/>
          <w:szCs w:val="23"/>
          <w:lang w:val="bg-BG" w:eastAsia="bg-BG"/>
        </w:rPr>
      </w:pPr>
      <w:r>
        <w:rPr>
          <w:rFonts w:ascii="Arial" w:eastAsia="Times New Roman" w:hAnsi="Arial" w:cs="Arial"/>
          <w:b/>
          <w:sz w:val="23"/>
          <w:szCs w:val="23"/>
          <w:lang w:val="bg-BG" w:eastAsia="bg-BG"/>
        </w:rPr>
        <w:t>3.</w:t>
      </w:r>
      <w:r w:rsidR="00BC5255" w:rsidRPr="00BC5255">
        <w:rPr>
          <w:rFonts w:ascii="Arial" w:eastAsia="Times New Roman" w:hAnsi="Arial" w:cs="Arial"/>
          <w:b/>
          <w:sz w:val="23"/>
          <w:szCs w:val="23"/>
          <w:lang w:val="bg-BG" w:eastAsia="bg-BG"/>
        </w:rPr>
        <w:t>Outline for the use case Browse Products and Place Orders</w:t>
      </w:r>
    </w:p>
    <w:p w:rsidR="00FC009B" w:rsidRDefault="00FC009B" w:rsidP="00BC5255">
      <w:pPr>
        <w:spacing w:before="0" w:after="0" w:line="240" w:lineRule="auto"/>
        <w:rPr>
          <w:rFonts w:ascii="Arial" w:eastAsia="Times New Roman" w:hAnsi="Arial" w:cs="Arial"/>
          <w:sz w:val="23"/>
          <w:szCs w:val="23"/>
          <w:u w:val="single"/>
          <w:lang w:val="bg-BG" w:eastAsia="bg-BG"/>
        </w:rPr>
      </w:pPr>
    </w:p>
    <w:p w:rsidR="00BC5255" w:rsidRPr="00BC5255" w:rsidRDefault="00BC5255" w:rsidP="00BC5255">
      <w:pPr>
        <w:spacing w:before="0" w:after="0" w:line="240" w:lineRule="auto"/>
        <w:rPr>
          <w:rFonts w:ascii="Arial" w:eastAsia="Times New Roman" w:hAnsi="Arial" w:cs="Arial"/>
          <w:i/>
          <w:sz w:val="23"/>
          <w:szCs w:val="23"/>
          <w:u w:val="single"/>
          <w:lang w:val="bg-BG" w:eastAsia="bg-BG"/>
        </w:rPr>
      </w:pPr>
      <w:r w:rsidRPr="00BC5255">
        <w:rPr>
          <w:rFonts w:ascii="Arial" w:eastAsia="Times New Roman" w:hAnsi="Arial" w:cs="Arial"/>
          <w:i/>
          <w:sz w:val="23"/>
          <w:szCs w:val="23"/>
          <w:u w:val="single"/>
          <w:lang w:val="bg-BG" w:eastAsia="bg-BG"/>
        </w:rPr>
        <w:t>Basic Flow</w:t>
      </w:r>
    </w:p>
    <w:p w:rsidR="00FC009B" w:rsidRDefault="00FC009B" w:rsidP="00BC5255">
      <w:pPr>
        <w:spacing w:before="0" w:after="0" w:line="240" w:lineRule="auto"/>
        <w:rPr>
          <w:rFonts w:ascii="Arial" w:eastAsia="Times New Roman" w:hAnsi="Arial" w:cs="Arial"/>
          <w:sz w:val="23"/>
          <w:szCs w:val="23"/>
          <w:lang w:val="bg-BG" w:eastAsia="bg-BG"/>
        </w:rPr>
      </w:pP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1. Browse Products</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2. Select Products</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3. Identify Payment Method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4. Identify Shipping Method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5. Confirm Purchase</w:t>
      </w:r>
    </w:p>
    <w:p w:rsidR="00FC009B" w:rsidRDefault="00FC009B" w:rsidP="00BC5255">
      <w:pPr>
        <w:spacing w:before="0" w:after="0" w:line="240" w:lineRule="auto"/>
        <w:rPr>
          <w:rFonts w:ascii="Arial" w:eastAsia="Times New Roman" w:hAnsi="Arial" w:cs="Arial"/>
          <w:i/>
          <w:sz w:val="23"/>
          <w:szCs w:val="23"/>
          <w:lang w:val="bg-BG" w:eastAsia="bg-BG"/>
        </w:rPr>
      </w:pPr>
    </w:p>
    <w:p w:rsidR="00BC5255" w:rsidRPr="00BC5255" w:rsidRDefault="00BC5255" w:rsidP="00BC5255">
      <w:pPr>
        <w:spacing w:before="0" w:after="0" w:line="240" w:lineRule="auto"/>
        <w:rPr>
          <w:rFonts w:ascii="Arial" w:eastAsia="Times New Roman" w:hAnsi="Arial" w:cs="Arial"/>
          <w:i/>
          <w:sz w:val="23"/>
          <w:szCs w:val="23"/>
          <w:lang w:val="bg-BG" w:eastAsia="bg-BG"/>
        </w:rPr>
      </w:pPr>
      <w:r w:rsidRPr="00BC5255">
        <w:rPr>
          <w:rFonts w:ascii="Arial" w:eastAsia="Times New Roman" w:hAnsi="Arial" w:cs="Arial"/>
          <w:i/>
          <w:sz w:val="23"/>
          <w:szCs w:val="23"/>
          <w:lang w:val="bg-BG" w:eastAsia="bg-BG"/>
        </w:rPr>
        <w:t>Alternative Flows</w:t>
      </w:r>
    </w:p>
    <w:p w:rsidR="00FC009B" w:rsidRDefault="00FC009B" w:rsidP="00BC5255">
      <w:pPr>
        <w:spacing w:before="0" w:after="0" w:line="240" w:lineRule="auto"/>
        <w:rPr>
          <w:rFonts w:ascii="Arial" w:eastAsia="Times New Roman" w:hAnsi="Arial" w:cs="Arial"/>
          <w:sz w:val="23"/>
          <w:szCs w:val="23"/>
          <w:lang w:val="bg-BG" w:eastAsia="bg-BG"/>
        </w:rPr>
      </w:pP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A1 Keyword Search</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A2 No Product Selected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A3 Product Out of Stock</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A4 Payment Method Rejected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A5 Shipping Method Rejected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A6 Product Explicitly Identified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A7 Order Deferred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A8 Ship to Alternative Address</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A9 Purchase Not Confirmed</w:t>
      </w:r>
    </w:p>
    <w:p w:rsidR="00BC5255" w:rsidRPr="00BC5255" w:rsidRDefault="00BC5255" w:rsidP="00BC5255">
      <w:pPr>
        <w:spacing w:before="0" w:after="0" w:line="240" w:lineRule="auto"/>
        <w:rPr>
          <w:rFonts w:ascii="Arial" w:eastAsia="Times New Roman" w:hAnsi="Arial" w:cs="Arial"/>
          <w:sz w:val="23"/>
          <w:szCs w:val="23"/>
          <w:lang w:val="bg-BG" w:eastAsia="bg-BG"/>
        </w:rPr>
      </w:pPr>
      <w:r w:rsidRPr="00BC5255">
        <w:rPr>
          <w:rFonts w:ascii="Arial" w:eastAsia="Times New Roman" w:hAnsi="Arial" w:cs="Arial"/>
          <w:sz w:val="23"/>
          <w:szCs w:val="23"/>
          <w:lang w:val="bg-BG" w:eastAsia="bg-BG"/>
        </w:rPr>
        <w:t>A10 Confirmation Fails</w:t>
      </w:r>
    </w:p>
    <w:p w:rsidR="00BC5255" w:rsidRDefault="00BC5255"/>
    <w:p w:rsidR="00BC5255" w:rsidRDefault="00BC5255"/>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The essential form of the use case Browse Products and Place Orders</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User Action</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System Response</w:t>
      </w:r>
    </w:p>
    <w:p w:rsidR="00FC009B" w:rsidRP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1. Browse product offerings</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Display product offerings</w:t>
      </w:r>
    </w:p>
    <w:p w:rsidR="00FC009B" w:rsidRP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2. Select items for purchase</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Record selected items and quantities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3. Provide payment instructions</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Record payment instructions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4. Provide shipping instructions</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Record shipping instructions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5. Complete transaction</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Record transaction and provide receip</w:t>
      </w:r>
      <w:r>
        <w:rPr>
          <w:rFonts w:ascii="Arial" w:eastAsia="Times New Roman" w:hAnsi="Arial" w:cs="Arial"/>
          <w:sz w:val="23"/>
          <w:szCs w:val="23"/>
          <w:lang w:val="bg-BG" w:eastAsia="bg-BG"/>
        </w:rPr>
        <w:t>t</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lastRenderedPageBreak/>
        <w:t>The conversational form of the use case  Browse Products and Place Orders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color w:val="044D6E" w:themeColor="text2" w:themeShade="80"/>
          <w:sz w:val="23"/>
          <w:szCs w:val="23"/>
          <w:lang w:val="bg-BG" w:eastAsia="bg-BG"/>
        </w:rPr>
      </w:pPr>
      <w:r w:rsidRPr="00FC009B">
        <w:rPr>
          <w:rFonts w:ascii="Arial" w:eastAsia="Times New Roman" w:hAnsi="Arial" w:cs="Arial"/>
          <w:color w:val="044D6E" w:themeColor="text2" w:themeShade="80"/>
          <w:sz w:val="23"/>
          <w:szCs w:val="23"/>
          <w:lang w:val="bg-BG" w:eastAsia="bg-BG"/>
        </w:rPr>
        <w:t xml:space="preserve"> User Action                                                    System Response</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1. Browse product offerings</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Display product offerings, showing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categories selected by the user</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2. Select items for purchase</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For each selected item in stock, record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selected items and quantities, reserving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them in inventory.</w:t>
      </w:r>
    </w:p>
    <w:p w:rsidR="00FC009B" w:rsidRDefault="00FC009B" w:rsidP="00FC009B">
      <w:pPr>
        <w:spacing w:before="0" w:after="0" w:line="240" w:lineRule="auto"/>
        <w:rPr>
          <w:rFonts w:ascii="Arial" w:eastAsia="Times New Roman" w:hAnsi="Arial" w:cs="Arial"/>
          <w:sz w:val="23"/>
          <w:szCs w:val="23"/>
          <w:lang w:val="bg-BG" w:eastAsia="bg-BG"/>
        </w:rPr>
      </w:pPr>
    </w:p>
    <w:p w:rsid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3. Provide payment instructions</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Record </w:t>
      </w:r>
      <w:r>
        <w:rPr>
          <w:rFonts w:ascii="Arial" w:eastAsia="Times New Roman" w:hAnsi="Arial" w:cs="Arial"/>
          <w:sz w:val="23"/>
          <w:szCs w:val="23"/>
          <w:lang w:val="bg-BG" w:eastAsia="bg-BG"/>
        </w:rPr>
        <w:t xml:space="preserve">payment instructions, capturing    </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paym</w:t>
      </w:r>
      <w:r>
        <w:rPr>
          <w:rFonts w:ascii="Arial" w:eastAsia="Times New Roman" w:hAnsi="Arial" w:cs="Arial"/>
          <w:sz w:val="23"/>
          <w:szCs w:val="23"/>
          <w:lang w:val="bg-BG" w:eastAsia="bg-BG"/>
        </w:rPr>
        <w:t>ent terms and credit card type,</w:t>
      </w:r>
      <w:r w:rsidRPr="00FC009B">
        <w:rPr>
          <w:rFonts w:ascii="Arial" w:eastAsia="Times New Roman" w:hAnsi="Arial" w:cs="Arial"/>
          <w:sz w:val="23"/>
          <w:szCs w:val="23"/>
          <w:lang w:val="bg-BG" w:eastAsia="bg-BG"/>
        </w:rPr>
        <w:t xml:space="preserve">number, </w:t>
      </w:r>
    </w:p>
    <w:p w:rsidR="00FC009B" w:rsidRP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and expiration date using a secure protocol.</w:t>
      </w:r>
    </w:p>
    <w:p w:rsidR="00FC009B" w:rsidRDefault="00FC009B" w:rsidP="00FC009B">
      <w:pPr>
        <w:spacing w:before="0" w:after="0" w:line="240" w:lineRule="auto"/>
        <w:rPr>
          <w:rFonts w:ascii="Arial" w:eastAsia="Times New Roman" w:hAnsi="Arial" w:cs="Arial"/>
          <w:sz w:val="23"/>
          <w:szCs w:val="23"/>
          <w:lang w:val="bg-BG" w:eastAsia="bg-BG"/>
        </w:rPr>
      </w:pPr>
    </w:p>
    <w:p w:rsid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4. Provide shipping instructions</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Record shipping instructions, capturing billing </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add</w:t>
      </w:r>
      <w:r>
        <w:rPr>
          <w:rFonts w:ascii="Arial" w:eastAsia="Times New Roman" w:hAnsi="Arial" w:cs="Arial"/>
          <w:sz w:val="23"/>
          <w:szCs w:val="23"/>
          <w:lang w:val="bg-BG" w:eastAsia="bg-BG"/>
        </w:rPr>
        <w:t xml:space="preserve">ress, shipping address,shipper </w:t>
      </w:r>
      <w:r w:rsidRPr="00FC009B">
        <w:rPr>
          <w:rFonts w:ascii="Arial" w:eastAsia="Times New Roman" w:hAnsi="Arial" w:cs="Arial"/>
          <w:sz w:val="23"/>
          <w:szCs w:val="23"/>
          <w:lang w:val="bg-BG" w:eastAsia="bg-BG"/>
        </w:rPr>
        <w:t xml:space="preserve">preferences, </w:t>
      </w:r>
    </w:p>
    <w:p w:rsidR="00FC009B" w:rsidRP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and delivery options.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5. Complete transaction</w:t>
      </w: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Record </w:t>
      </w:r>
      <w:r>
        <w:rPr>
          <w:rFonts w:ascii="Arial" w:eastAsia="Times New Roman" w:hAnsi="Arial" w:cs="Arial"/>
          <w:sz w:val="23"/>
          <w:szCs w:val="23"/>
          <w:lang w:val="bg-BG" w:eastAsia="bg-BG"/>
        </w:rPr>
        <w:t xml:space="preserve">transaction and provide receipt         </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containing a list of the products ordered, their </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quantity and prices, as well as the billing and </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shipping addresses and the payment terms. The </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credit card information </w:t>
      </w:r>
      <w:r>
        <w:rPr>
          <w:rFonts w:ascii="Arial" w:eastAsia="Times New Roman" w:hAnsi="Arial" w:cs="Arial"/>
          <w:sz w:val="23"/>
          <w:szCs w:val="23"/>
          <w:lang w:val="bg-BG" w:eastAsia="bg-BG"/>
        </w:rPr>
        <w:t>should be partially</w:t>
      </w:r>
    </w:p>
    <w:p w:rsid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 xml:space="preserve">omitted, displaying only the last 4 digits of the </w:t>
      </w:r>
    </w:p>
    <w:p w:rsidR="00FC009B" w:rsidRPr="00FC009B" w:rsidRDefault="00FC009B" w:rsidP="00FC009B">
      <w:pPr>
        <w:spacing w:before="0" w:after="0" w:line="240" w:lineRule="auto"/>
        <w:rPr>
          <w:rFonts w:ascii="Arial" w:eastAsia="Times New Roman" w:hAnsi="Arial" w:cs="Arial"/>
          <w:sz w:val="23"/>
          <w:szCs w:val="23"/>
          <w:lang w:val="bg-BG" w:eastAsia="bg-BG"/>
        </w:rPr>
      </w:pPr>
      <w:r>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credit card number.</w:t>
      </w:r>
    </w:p>
    <w:p w:rsidR="00FC009B" w:rsidRPr="00FC009B" w:rsidRDefault="00FC009B" w:rsidP="00FC009B">
      <w:pPr>
        <w:spacing w:before="0" w:after="0" w:line="240" w:lineRule="auto"/>
        <w:rPr>
          <w:rFonts w:ascii="Arial" w:eastAsia="Times New Roman" w:hAnsi="Arial" w:cs="Arial"/>
          <w:sz w:val="23"/>
          <w:szCs w:val="23"/>
          <w:lang w:val="bg-BG" w:eastAsia="bg-BG"/>
        </w:rPr>
      </w:pPr>
    </w:p>
    <w:p w:rsidR="00BC5255" w:rsidRDefault="00BC5255"/>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The narrative form of the use case Browse Products and Place Orders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1. The use case starts when the Customer selects to browse the catalogue of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product offerings. The system displays the product offerings showing the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categories selected by the Customer.</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2. The Customer selects the items to be purchased. For each selected item that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is in stock the system records the items and quantity required, reserving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them in inventory.</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3. The system prompts the Customer to enter payment instructions. Once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entered, the system records payment instructions, capturing payment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terms and credit card type, number, and expiration date using a secure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protocol.</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4. The system prompts the Customer to enter shipping instructions. Once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entered, the system records the shipping instructions, capturing billing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address, shipping address, shipper preferences, and delivery options.</w:t>
      </w:r>
    </w:p>
    <w:p w:rsidR="00FC009B" w:rsidRDefault="00FC009B"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lastRenderedPageBreak/>
        <w:t xml:space="preserve">5. The system prompts the Customer to confirm the transaction. Once confirmed,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the system records the transaction details and provides a receipt containing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a list of the products ordered, their quantity and prices, as well as the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billing address, shipping address, and payment terms. Credit card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information is partially omitted, displaying only the last 4 digits of the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credit card number</w:t>
      </w:r>
    </w:p>
    <w:p w:rsidR="00BC5255" w:rsidRDefault="00BC5255"/>
    <w:p w:rsidR="00FC009B" w:rsidRDefault="00FC009B"/>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 xml:space="preserve">An extract from the fully described use case </w:t>
      </w:r>
      <w:r w:rsidR="00654356" w:rsidRPr="00654356">
        <w:rPr>
          <w:rFonts w:ascii="Arial" w:eastAsia="Times New Roman" w:hAnsi="Arial" w:cs="Arial"/>
          <w:b/>
          <w:sz w:val="23"/>
          <w:szCs w:val="23"/>
          <w:lang w:val="bg-BG" w:eastAsia="bg-BG"/>
        </w:rPr>
        <w:t xml:space="preserve"> </w:t>
      </w:r>
      <w:r w:rsidRPr="00FC009B">
        <w:rPr>
          <w:rFonts w:ascii="Arial" w:eastAsia="Times New Roman" w:hAnsi="Arial" w:cs="Arial"/>
          <w:b/>
          <w:sz w:val="23"/>
          <w:szCs w:val="23"/>
          <w:lang w:val="bg-BG" w:eastAsia="bg-BG"/>
        </w:rPr>
        <w:t>Browse Products and Place Orders</w:t>
      </w:r>
    </w:p>
    <w:p w:rsidR="00654356" w:rsidRDefault="00654356"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Basic Flow</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1. The use case starts when the actor Customer selects to browse the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catalogue of product offerings</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{Display Product Catalogue}</w:t>
      </w:r>
    </w:p>
    <w:p w:rsidR="00373C2A" w:rsidRDefault="00373C2A"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2. The system displays the product offerings</w:t>
      </w:r>
      <w:r w:rsidR="00373C2A">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highlighting the product categories</w:t>
      </w:r>
      <w:r w:rsidR="00373C2A">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associated with the Customer’s profile</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{Select Products}</w:t>
      </w:r>
    </w:p>
    <w:p w:rsidR="00654356" w:rsidRDefault="00654356" w:rsidP="00FC009B">
      <w:pPr>
        <w:spacing w:before="0" w:after="0" w:line="240" w:lineRule="auto"/>
        <w:rPr>
          <w:rFonts w:ascii="Arial" w:eastAsia="Times New Roman" w:hAnsi="Arial" w:cs="Arial"/>
          <w:sz w:val="23"/>
          <w:szCs w:val="23"/>
          <w:lang w:val="bg-BG" w:eastAsia="bg-BG"/>
        </w:rPr>
      </w:pPr>
    </w:p>
    <w:p w:rsid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3. The Customer selects a </w:t>
      </w:r>
      <w:r w:rsidR="00654356" w:rsidRPr="00FC009B">
        <w:rPr>
          <w:rFonts w:ascii="Arial" w:eastAsia="Times New Roman" w:hAnsi="Arial" w:cs="Arial"/>
          <w:sz w:val="23"/>
          <w:szCs w:val="23"/>
          <w:lang w:val="bg-BG" w:eastAsia="bg-BG"/>
        </w:rPr>
        <w:t>P</w:t>
      </w:r>
      <w:r w:rsidRPr="00FC009B">
        <w:rPr>
          <w:rFonts w:ascii="Arial" w:eastAsia="Times New Roman" w:hAnsi="Arial" w:cs="Arial"/>
          <w:sz w:val="23"/>
          <w:szCs w:val="23"/>
          <w:lang w:val="bg-BG" w:eastAsia="bg-BG"/>
        </w:rPr>
        <w:t>roduct</w:t>
      </w:r>
      <w:r w:rsidR="00654356">
        <w:rPr>
          <w:rFonts w:ascii="Arial" w:eastAsia="Times New Roman" w:hAnsi="Arial" w:cs="Arial"/>
          <w:sz w:val="23"/>
          <w:szCs w:val="23"/>
          <w:lang w:val="bg-BG" w:eastAsia="bg-BG"/>
        </w:rPr>
        <w:t xml:space="preserve"> t</w:t>
      </w:r>
      <w:r w:rsidRPr="00FC009B">
        <w:rPr>
          <w:rFonts w:ascii="Arial" w:eastAsia="Times New Roman" w:hAnsi="Arial" w:cs="Arial"/>
          <w:sz w:val="23"/>
          <w:szCs w:val="23"/>
          <w:lang w:val="bg-BG" w:eastAsia="bg-BG"/>
        </w:rPr>
        <w:t>o be purchased entering the number of items required.</w:t>
      </w:r>
    </w:p>
    <w:p w:rsidR="00654356" w:rsidRPr="00FC009B" w:rsidRDefault="00654356"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4. For each selected item that is in stock the system records the product identifier</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and the number of items required, reserving them in i</w:t>
      </w:r>
      <w:r w:rsidR="00654356">
        <w:rPr>
          <w:rFonts w:ascii="Arial" w:eastAsia="Times New Roman" w:hAnsi="Arial" w:cs="Arial"/>
          <w:sz w:val="23"/>
          <w:szCs w:val="23"/>
          <w:lang w:val="bg-BG" w:eastAsia="bg-BG"/>
        </w:rPr>
        <w:t xml:space="preserve">nventory and adding them to the </w:t>
      </w:r>
      <w:r w:rsidRPr="00FC009B">
        <w:rPr>
          <w:rFonts w:ascii="Arial" w:eastAsia="Times New Roman" w:hAnsi="Arial" w:cs="Arial"/>
          <w:sz w:val="23"/>
          <w:szCs w:val="23"/>
          <w:lang w:val="bg-BG" w:eastAsia="bg-BG"/>
        </w:rPr>
        <w:t xml:space="preserve">Customer’s </w:t>
      </w:r>
      <w:r w:rsidR="00654356">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shopping cart</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{Out of Stock}</w:t>
      </w:r>
    </w:p>
    <w:p w:rsidR="00654356" w:rsidRDefault="00654356"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 xml:space="preserve">5. Steps 3 and 4 are repeated until the Customer selects to order the </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products</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b/>
          <w:sz w:val="23"/>
          <w:szCs w:val="23"/>
          <w:lang w:val="bg-BG" w:eastAsia="bg-BG"/>
        </w:rPr>
      </w:pPr>
      <w:r w:rsidRPr="00FC009B">
        <w:rPr>
          <w:rFonts w:ascii="Arial" w:eastAsia="Times New Roman" w:hAnsi="Arial" w:cs="Arial"/>
          <w:b/>
          <w:sz w:val="23"/>
          <w:szCs w:val="23"/>
          <w:lang w:val="bg-BG" w:eastAsia="bg-BG"/>
        </w:rPr>
        <w:t>{Process the Order}</w:t>
      </w:r>
    </w:p>
    <w:p w:rsidR="00654356" w:rsidRDefault="00654356" w:rsidP="00FC009B">
      <w:pPr>
        <w:spacing w:before="0" w:after="0" w:line="240" w:lineRule="auto"/>
        <w:rPr>
          <w:rFonts w:ascii="Arial" w:eastAsia="Times New Roman" w:hAnsi="Arial" w:cs="Arial"/>
          <w:sz w:val="23"/>
          <w:szCs w:val="23"/>
          <w:lang w:val="bg-BG" w:eastAsia="bg-BG"/>
        </w:rPr>
      </w:pP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6. The system prompts the Customer to enter payment instructions</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7. The Customer enters the payment instructions</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8. The system captures the payment instructions</w:t>
      </w:r>
      <w:r w:rsidR="00654356">
        <w:rPr>
          <w:rFonts w:ascii="Arial" w:eastAsia="Times New Roman" w:hAnsi="Arial" w:cs="Arial"/>
          <w:sz w:val="23"/>
          <w:szCs w:val="23"/>
          <w:lang w:val="bg-BG" w:eastAsia="bg-BG"/>
        </w:rPr>
        <w:t xml:space="preserve"> </w:t>
      </w:r>
      <w:r w:rsidRPr="00FC009B">
        <w:rPr>
          <w:rFonts w:ascii="Arial" w:eastAsia="Times New Roman" w:hAnsi="Arial" w:cs="Arial"/>
          <w:sz w:val="23"/>
          <w:szCs w:val="23"/>
          <w:lang w:val="bg-BG" w:eastAsia="bg-BG"/>
        </w:rPr>
        <w:t>using a secure protocol</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w:t>
      </w:r>
    </w:p>
    <w:p w:rsidR="00FC009B" w:rsidRPr="00FC009B" w:rsidRDefault="00FC009B" w:rsidP="00FC009B">
      <w:pPr>
        <w:spacing w:before="0" w:after="0" w:line="240" w:lineRule="auto"/>
        <w:rPr>
          <w:rFonts w:ascii="Arial" w:eastAsia="Times New Roman" w:hAnsi="Arial" w:cs="Arial"/>
          <w:sz w:val="23"/>
          <w:szCs w:val="23"/>
          <w:lang w:val="bg-BG" w:eastAsia="bg-BG"/>
        </w:rPr>
      </w:pPr>
      <w:r w:rsidRPr="00FC009B">
        <w:rPr>
          <w:rFonts w:ascii="Arial" w:eastAsia="Times New Roman" w:hAnsi="Arial" w:cs="Arial"/>
          <w:sz w:val="23"/>
          <w:szCs w:val="23"/>
          <w:lang w:val="bg-BG" w:eastAsia="bg-BG"/>
        </w:rPr>
        <w:t>9. Perform Subflow Validate Payment Instructions</w:t>
      </w:r>
    </w:p>
    <w:p w:rsidR="00FC009B" w:rsidRDefault="00FC009B"/>
    <w:p w:rsidR="00FC009B" w:rsidRDefault="00FC009B"/>
    <w:p w:rsidR="00FC009B" w:rsidRDefault="00FC009B"/>
    <w:p w:rsidR="00BC5255" w:rsidRDefault="00BC5255"/>
    <w:sectPr w:rsidR="00BC52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30" w:rsidRDefault="00F97230">
      <w:pPr>
        <w:spacing w:after="0" w:line="240" w:lineRule="auto"/>
      </w:pPr>
      <w:r>
        <w:separator/>
      </w:r>
    </w:p>
  </w:endnote>
  <w:endnote w:type="continuationSeparator" w:id="0">
    <w:p w:rsidR="00F97230" w:rsidRDefault="00F9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30" w:rsidRDefault="00F97230">
      <w:pPr>
        <w:spacing w:after="0" w:line="240" w:lineRule="auto"/>
      </w:pPr>
      <w:r>
        <w:separator/>
      </w:r>
    </w:p>
  </w:footnote>
  <w:footnote w:type="continuationSeparator" w:id="0">
    <w:p w:rsidR="00F97230" w:rsidRDefault="00F97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3"/>
    <w:lvl w:ilvl="0">
      <w:numFmt w:val="bullet"/>
      <w:lvlText w:val="-"/>
      <w:lvlJc w:val="left"/>
      <w:pPr>
        <w:tabs>
          <w:tab w:val="num" w:pos="720"/>
        </w:tabs>
        <w:ind w:left="720" w:hanging="360"/>
      </w:pPr>
      <w:rPr>
        <w:rFonts w:ascii="Times New Roman" w:hAnsi="Times New Roman" w:cs="Times New Roman"/>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6">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9">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11">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10"/>
    <w:multiLevelType w:val="singleLevel"/>
    <w:tmpl w:val="00000010"/>
    <w:name w:val="WW8Num16"/>
    <w:lvl w:ilvl="0">
      <w:start w:val="1"/>
      <w:numFmt w:val="decimal"/>
      <w:lvlText w:val="%1."/>
      <w:lvlJc w:val="left"/>
      <w:pPr>
        <w:tabs>
          <w:tab w:val="num" w:pos="1267"/>
        </w:tabs>
        <w:ind w:left="1267" w:hanging="360"/>
      </w:pPr>
    </w:lvl>
  </w:abstractNum>
  <w:abstractNum w:abstractNumId="13">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14">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15">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16">
    <w:nsid w:val="00000014"/>
    <w:multiLevelType w:val="singleLevel"/>
    <w:tmpl w:val="00000014"/>
    <w:name w:val="WW8Num20"/>
    <w:lvl w:ilvl="0">
      <w:start w:val="1"/>
      <w:numFmt w:val="decimal"/>
      <w:lvlText w:val="%1."/>
      <w:lvlJc w:val="left"/>
      <w:pPr>
        <w:tabs>
          <w:tab w:val="num" w:pos="1267"/>
        </w:tabs>
        <w:ind w:left="1267" w:hanging="360"/>
      </w:pPr>
    </w:lvl>
  </w:abstractNum>
  <w:abstractNum w:abstractNumId="17">
    <w:nsid w:val="00000015"/>
    <w:multiLevelType w:val="singleLevel"/>
    <w:tmpl w:val="00000015"/>
    <w:name w:val="WW8Num21"/>
    <w:lvl w:ilvl="0">
      <w:start w:val="1"/>
      <w:numFmt w:val="decimal"/>
      <w:lvlText w:val="%1."/>
      <w:lvlJc w:val="left"/>
      <w:pPr>
        <w:tabs>
          <w:tab w:val="num" w:pos="1267"/>
        </w:tabs>
        <w:ind w:left="1267" w:hanging="360"/>
      </w:pPr>
    </w:lvl>
  </w:abstractNum>
  <w:abstractNum w:abstractNumId="18">
    <w:nsid w:val="00000016"/>
    <w:multiLevelType w:val="singleLevel"/>
    <w:tmpl w:val="00000016"/>
    <w:name w:val="WW8Num22"/>
    <w:lvl w:ilvl="0">
      <w:start w:val="1"/>
      <w:numFmt w:val="decimal"/>
      <w:lvlText w:val="%1."/>
      <w:lvlJc w:val="left"/>
      <w:pPr>
        <w:tabs>
          <w:tab w:val="num" w:pos="1267"/>
        </w:tabs>
        <w:ind w:left="1267" w:hanging="360"/>
      </w:pPr>
    </w:lvl>
  </w:abstractNum>
  <w:abstractNum w:abstractNumId="19">
    <w:nsid w:val="00000017"/>
    <w:multiLevelType w:val="singleLevel"/>
    <w:tmpl w:val="00000017"/>
    <w:name w:val="WW8Num23"/>
    <w:lvl w:ilvl="0">
      <w:start w:val="1"/>
      <w:numFmt w:val="decimal"/>
      <w:lvlText w:val="%1."/>
      <w:lvlJc w:val="left"/>
      <w:pPr>
        <w:tabs>
          <w:tab w:val="num" w:pos="1267"/>
        </w:tabs>
        <w:ind w:left="1267" w:hanging="360"/>
      </w:pPr>
    </w:lvl>
  </w:abstractNum>
  <w:abstractNum w:abstractNumId="20">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9"/>
    <w:multiLevelType w:val="multilevel"/>
    <w:tmpl w:val="000000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C"/>
    <w:multiLevelType w:val="multilevel"/>
    <w:tmpl w:val="00000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4478A6"/>
    <w:multiLevelType w:val="hybridMultilevel"/>
    <w:tmpl w:val="8C4830A8"/>
    <w:lvl w:ilvl="0" w:tplc="C0CE5ADA">
      <w:start w:val="1"/>
      <w:numFmt w:val="bullet"/>
      <w:lvlText w:val=""/>
      <w:lvlJc w:val="left"/>
      <w:pPr>
        <w:tabs>
          <w:tab w:val="num" w:pos="1260"/>
        </w:tabs>
        <w:ind w:left="1260" w:hanging="360"/>
      </w:pPr>
      <w:rPr>
        <w:rFonts w:ascii="Symbol" w:hAnsi="Symbol" w:hint="default"/>
        <w:sz w:val="16"/>
        <w:szCs w:val="16"/>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406657"/>
    <w:multiLevelType w:val="hybridMultilevel"/>
    <w:tmpl w:val="C2E6A358"/>
    <w:lvl w:ilvl="0" w:tplc="00000013">
      <w:start w:val="1"/>
      <w:numFmt w:val="decimal"/>
      <w:lvlText w:val="%1."/>
      <w:lvlJc w:val="left"/>
      <w:pPr>
        <w:tabs>
          <w:tab w:val="num" w:pos="1267"/>
        </w:tabs>
        <w:ind w:left="126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25"/>
  </w:num>
  <w:num w:numId="3">
    <w:abstractNumId w:val="27"/>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55"/>
    <w:rsid w:val="003144D5"/>
    <w:rsid w:val="00373C2A"/>
    <w:rsid w:val="005C4A2B"/>
    <w:rsid w:val="00654356"/>
    <w:rsid w:val="00683061"/>
    <w:rsid w:val="009A6827"/>
    <w:rsid w:val="00A234C1"/>
    <w:rsid w:val="00BC5255"/>
    <w:rsid w:val="00C137C5"/>
    <w:rsid w:val="00D91CAE"/>
    <w:rsid w:val="00DF1F6B"/>
    <w:rsid w:val="00F56FBD"/>
    <w:rsid w:val="00F97230"/>
    <w:rsid w:val="00FC00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82180-3E06-4081-B828-7744AE47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137C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C137C5"/>
  </w:style>
  <w:style w:type="paragraph" w:styleId="Footer">
    <w:name w:val="footer"/>
    <w:basedOn w:val="Normal"/>
    <w:link w:val="FooterChar"/>
    <w:uiPriority w:val="99"/>
    <w:unhideWhenUsed/>
    <w:rsid w:val="00C137C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13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1438501">
      <w:bodyDiv w:val="1"/>
      <w:marLeft w:val="0"/>
      <w:marRight w:val="0"/>
      <w:marTop w:val="0"/>
      <w:marBottom w:val="0"/>
      <w:divBdr>
        <w:top w:val="none" w:sz="0" w:space="0" w:color="auto"/>
        <w:left w:val="none" w:sz="0" w:space="0" w:color="auto"/>
        <w:bottom w:val="none" w:sz="0" w:space="0" w:color="auto"/>
        <w:right w:val="none" w:sz="0" w:space="0" w:color="auto"/>
      </w:divBdr>
      <w:divsChild>
        <w:div w:id="1558785980">
          <w:marLeft w:val="0"/>
          <w:marRight w:val="0"/>
          <w:marTop w:val="0"/>
          <w:marBottom w:val="0"/>
          <w:divBdr>
            <w:top w:val="none" w:sz="0" w:space="0" w:color="auto"/>
            <w:left w:val="none" w:sz="0" w:space="0" w:color="auto"/>
            <w:bottom w:val="none" w:sz="0" w:space="0" w:color="auto"/>
            <w:right w:val="none" w:sz="0" w:space="0" w:color="auto"/>
          </w:divBdr>
        </w:div>
        <w:div w:id="1217476716">
          <w:marLeft w:val="0"/>
          <w:marRight w:val="0"/>
          <w:marTop w:val="0"/>
          <w:marBottom w:val="0"/>
          <w:divBdr>
            <w:top w:val="none" w:sz="0" w:space="0" w:color="auto"/>
            <w:left w:val="none" w:sz="0" w:space="0" w:color="auto"/>
            <w:bottom w:val="none" w:sz="0" w:space="0" w:color="auto"/>
            <w:right w:val="none" w:sz="0" w:space="0" w:color="auto"/>
          </w:divBdr>
        </w:div>
        <w:div w:id="705714483">
          <w:marLeft w:val="0"/>
          <w:marRight w:val="0"/>
          <w:marTop w:val="0"/>
          <w:marBottom w:val="0"/>
          <w:divBdr>
            <w:top w:val="none" w:sz="0" w:space="0" w:color="auto"/>
            <w:left w:val="none" w:sz="0" w:space="0" w:color="auto"/>
            <w:bottom w:val="none" w:sz="0" w:space="0" w:color="auto"/>
            <w:right w:val="none" w:sz="0" w:space="0" w:color="auto"/>
          </w:divBdr>
        </w:div>
        <w:div w:id="603459944">
          <w:marLeft w:val="0"/>
          <w:marRight w:val="0"/>
          <w:marTop w:val="0"/>
          <w:marBottom w:val="0"/>
          <w:divBdr>
            <w:top w:val="none" w:sz="0" w:space="0" w:color="auto"/>
            <w:left w:val="none" w:sz="0" w:space="0" w:color="auto"/>
            <w:bottom w:val="none" w:sz="0" w:space="0" w:color="auto"/>
            <w:right w:val="none" w:sz="0" w:space="0" w:color="auto"/>
          </w:divBdr>
        </w:div>
        <w:div w:id="1081755757">
          <w:marLeft w:val="0"/>
          <w:marRight w:val="0"/>
          <w:marTop w:val="0"/>
          <w:marBottom w:val="0"/>
          <w:divBdr>
            <w:top w:val="none" w:sz="0" w:space="0" w:color="auto"/>
            <w:left w:val="none" w:sz="0" w:space="0" w:color="auto"/>
            <w:bottom w:val="none" w:sz="0" w:space="0" w:color="auto"/>
            <w:right w:val="none" w:sz="0" w:space="0" w:color="auto"/>
          </w:divBdr>
        </w:div>
        <w:div w:id="767777971">
          <w:marLeft w:val="0"/>
          <w:marRight w:val="0"/>
          <w:marTop w:val="0"/>
          <w:marBottom w:val="0"/>
          <w:divBdr>
            <w:top w:val="none" w:sz="0" w:space="0" w:color="auto"/>
            <w:left w:val="none" w:sz="0" w:space="0" w:color="auto"/>
            <w:bottom w:val="none" w:sz="0" w:space="0" w:color="auto"/>
            <w:right w:val="none" w:sz="0" w:space="0" w:color="auto"/>
          </w:divBdr>
        </w:div>
        <w:div w:id="1483696475">
          <w:marLeft w:val="0"/>
          <w:marRight w:val="0"/>
          <w:marTop w:val="0"/>
          <w:marBottom w:val="0"/>
          <w:divBdr>
            <w:top w:val="none" w:sz="0" w:space="0" w:color="auto"/>
            <w:left w:val="none" w:sz="0" w:space="0" w:color="auto"/>
            <w:bottom w:val="none" w:sz="0" w:space="0" w:color="auto"/>
            <w:right w:val="none" w:sz="0" w:space="0" w:color="auto"/>
          </w:divBdr>
        </w:div>
        <w:div w:id="1771004635">
          <w:marLeft w:val="0"/>
          <w:marRight w:val="0"/>
          <w:marTop w:val="0"/>
          <w:marBottom w:val="0"/>
          <w:divBdr>
            <w:top w:val="none" w:sz="0" w:space="0" w:color="auto"/>
            <w:left w:val="none" w:sz="0" w:space="0" w:color="auto"/>
            <w:bottom w:val="none" w:sz="0" w:space="0" w:color="auto"/>
            <w:right w:val="none" w:sz="0" w:space="0" w:color="auto"/>
          </w:divBdr>
        </w:div>
        <w:div w:id="507642132">
          <w:marLeft w:val="0"/>
          <w:marRight w:val="0"/>
          <w:marTop w:val="0"/>
          <w:marBottom w:val="0"/>
          <w:divBdr>
            <w:top w:val="none" w:sz="0" w:space="0" w:color="auto"/>
            <w:left w:val="none" w:sz="0" w:space="0" w:color="auto"/>
            <w:bottom w:val="none" w:sz="0" w:space="0" w:color="auto"/>
            <w:right w:val="none" w:sz="0" w:space="0" w:color="auto"/>
          </w:divBdr>
        </w:div>
        <w:div w:id="1953591559">
          <w:marLeft w:val="0"/>
          <w:marRight w:val="0"/>
          <w:marTop w:val="0"/>
          <w:marBottom w:val="0"/>
          <w:divBdr>
            <w:top w:val="none" w:sz="0" w:space="0" w:color="auto"/>
            <w:left w:val="none" w:sz="0" w:space="0" w:color="auto"/>
            <w:bottom w:val="none" w:sz="0" w:space="0" w:color="auto"/>
            <w:right w:val="none" w:sz="0" w:space="0" w:color="auto"/>
          </w:divBdr>
        </w:div>
        <w:div w:id="1161920250">
          <w:marLeft w:val="0"/>
          <w:marRight w:val="0"/>
          <w:marTop w:val="0"/>
          <w:marBottom w:val="0"/>
          <w:divBdr>
            <w:top w:val="none" w:sz="0" w:space="0" w:color="auto"/>
            <w:left w:val="none" w:sz="0" w:space="0" w:color="auto"/>
            <w:bottom w:val="none" w:sz="0" w:space="0" w:color="auto"/>
            <w:right w:val="none" w:sz="0" w:space="0" w:color="auto"/>
          </w:divBdr>
        </w:div>
        <w:div w:id="1657108399">
          <w:marLeft w:val="0"/>
          <w:marRight w:val="0"/>
          <w:marTop w:val="0"/>
          <w:marBottom w:val="0"/>
          <w:divBdr>
            <w:top w:val="none" w:sz="0" w:space="0" w:color="auto"/>
            <w:left w:val="none" w:sz="0" w:space="0" w:color="auto"/>
            <w:bottom w:val="none" w:sz="0" w:space="0" w:color="auto"/>
            <w:right w:val="none" w:sz="0" w:space="0" w:color="auto"/>
          </w:divBdr>
        </w:div>
        <w:div w:id="560822835">
          <w:marLeft w:val="0"/>
          <w:marRight w:val="0"/>
          <w:marTop w:val="0"/>
          <w:marBottom w:val="0"/>
          <w:divBdr>
            <w:top w:val="none" w:sz="0" w:space="0" w:color="auto"/>
            <w:left w:val="none" w:sz="0" w:space="0" w:color="auto"/>
            <w:bottom w:val="none" w:sz="0" w:space="0" w:color="auto"/>
            <w:right w:val="none" w:sz="0" w:space="0" w:color="auto"/>
          </w:divBdr>
        </w:div>
        <w:div w:id="496386808">
          <w:marLeft w:val="0"/>
          <w:marRight w:val="0"/>
          <w:marTop w:val="0"/>
          <w:marBottom w:val="0"/>
          <w:divBdr>
            <w:top w:val="none" w:sz="0" w:space="0" w:color="auto"/>
            <w:left w:val="none" w:sz="0" w:space="0" w:color="auto"/>
            <w:bottom w:val="none" w:sz="0" w:space="0" w:color="auto"/>
            <w:right w:val="none" w:sz="0" w:space="0" w:color="auto"/>
          </w:divBdr>
        </w:div>
        <w:div w:id="1310359076">
          <w:marLeft w:val="0"/>
          <w:marRight w:val="0"/>
          <w:marTop w:val="0"/>
          <w:marBottom w:val="0"/>
          <w:divBdr>
            <w:top w:val="none" w:sz="0" w:space="0" w:color="auto"/>
            <w:left w:val="none" w:sz="0" w:space="0" w:color="auto"/>
            <w:bottom w:val="none" w:sz="0" w:space="0" w:color="auto"/>
            <w:right w:val="none" w:sz="0" w:space="0" w:color="auto"/>
          </w:divBdr>
        </w:div>
        <w:div w:id="1574314666">
          <w:marLeft w:val="0"/>
          <w:marRight w:val="0"/>
          <w:marTop w:val="0"/>
          <w:marBottom w:val="0"/>
          <w:divBdr>
            <w:top w:val="none" w:sz="0" w:space="0" w:color="auto"/>
            <w:left w:val="none" w:sz="0" w:space="0" w:color="auto"/>
            <w:bottom w:val="none" w:sz="0" w:space="0" w:color="auto"/>
            <w:right w:val="none" w:sz="0" w:space="0" w:color="auto"/>
          </w:divBdr>
        </w:div>
        <w:div w:id="1796875122">
          <w:marLeft w:val="0"/>
          <w:marRight w:val="0"/>
          <w:marTop w:val="0"/>
          <w:marBottom w:val="0"/>
          <w:divBdr>
            <w:top w:val="none" w:sz="0" w:space="0" w:color="auto"/>
            <w:left w:val="none" w:sz="0" w:space="0" w:color="auto"/>
            <w:bottom w:val="none" w:sz="0" w:space="0" w:color="auto"/>
            <w:right w:val="none" w:sz="0" w:space="0" w:color="auto"/>
          </w:divBdr>
        </w:div>
        <w:div w:id="1510825375">
          <w:marLeft w:val="0"/>
          <w:marRight w:val="0"/>
          <w:marTop w:val="0"/>
          <w:marBottom w:val="0"/>
          <w:divBdr>
            <w:top w:val="none" w:sz="0" w:space="0" w:color="auto"/>
            <w:left w:val="none" w:sz="0" w:space="0" w:color="auto"/>
            <w:bottom w:val="none" w:sz="0" w:space="0" w:color="auto"/>
            <w:right w:val="none" w:sz="0" w:space="0" w:color="auto"/>
          </w:divBdr>
        </w:div>
        <w:div w:id="992946313">
          <w:marLeft w:val="0"/>
          <w:marRight w:val="0"/>
          <w:marTop w:val="0"/>
          <w:marBottom w:val="0"/>
          <w:divBdr>
            <w:top w:val="none" w:sz="0" w:space="0" w:color="auto"/>
            <w:left w:val="none" w:sz="0" w:space="0" w:color="auto"/>
            <w:bottom w:val="none" w:sz="0" w:space="0" w:color="auto"/>
            <w:right w:val="none" w:sz="0" w:space="0" w:color="auto"/>
          </w:divBdr>
        </w:div>
        <w:div w:id="528955092">
          <w:marLeft w:val="0"/>
          <w:marRight w:val="0"/>
          <w:marTop w:val="0"/>
          <w:marBottom w:val="0"/>
          <w:divBdr>
            <w:top w:val="none" w:sz="0" w:space="0" w:color="auto"/>
            <w:left w:val="none" w:sz="0" w:space="0" w:color="auto"/>
            <w:bottom w:val="none" w:sz="0" w:space="0" w:color="auto"/>
            <w:right w:val="none" w:sz="0" w:space="0" w:color="auto"/>
          </w:divBdr>
        </w:div>
        <w:div w:id="210503525">
          <w:marLeft w:val="0"/>
          <w:marRight w:val="0"/>
          <w:marTop w:val="0"/>
          <w:marBottom w:val="0"/>
          <w:divBdr>
            <w:top w:val="none" w:sz="0" w:space="0" w:color="auto"/>
            <w:left w:val="none" w:sz="0" w:space="0" w:color="auto"/>
            <w:bottom w:val="none" w:sz="0" w:space="0" w:color="auto"/>
            <w:right w:val="none" w:sz="0" w:space="0" w:color="auto"/>
          </w:divBdr>
        </w:div>
        <w:div w:id="822434539">
          <w:marLeft w:val="0"/>
          <w:marRight w:val="0"/>
          <w:marTop w:val="0"/>
          <w:marBottom w:val="0"/>
          <w:divBdr>
            <w:top w:val="none" w:sz="0" w:space="0" w:color="auto"/>
            <w:left w:val="none" w:sz="0" w:space="0" w:color="auto"/>
            <w:bottom w:val="none" w:sz="0" w:space="0" w:color="auto"/>
            <w:right w:val="none" w:sz="0" w:space="0" w:color="auto"/>
          </w:divBdr>
        </w:div>
        <w:div w:id="97070426">
          <w:marLeft w:val="0"/>
          <w:marRight w:val="0"/>
          <w:marTop w:val="0"/>
          <w:marBottom w:val="0"/>
          <w:divBdr>
            <w:top w:val="none" w:sz="0" w:space="0" w:color="auto"/>
            <w:left w:val="none" w:sz="0" w:space="0" w:color="auto"/>
            <w:bottom w:val="none" w:sz="0" w:space="0" w:color="auto"/>
            <w:right w:val="none" w:sz="0" w:space="0" w:color="auto"/>
          </w:divBdr>
        </w:div>
        <w:div w:id="2019036089">
          <w:marLeft w:val="0"/>
          <w:marRight w:val="0"/>
          <w:marTop w:val="0"/>
          <w:marBottom w:val="0"/>
          <w:divBdr>
            <w:top w:val="none" w:sz="0" w:space="0" w:color="auto"/>
            <w:left w:val="none" w:sz="0" w:space="0" w:color="auto"/>
            <w:bottom w:val="none" w:sz="0" w:space="0" w:color="auto"/>
            <w:right w:val="none" w:sz="0" w:space="0" w:color="auto"/>
          </w:divBdr>
        </w:div>
        <w:div w:id="1377965824">
          <w:marLeft w:val="0"/>
          <w:marRight w:val="0"/>
          <w:marTop w:val="0"/>
          <w:marBottom w:val="0"/>
          <w:divBdr>
            <w:top w:val="none" w:sz="0" w:space="0" w:color="auto"/>
            <w:left w:val="none" w:sz="0" w:space="0" w:color="auto"/>
            <w:bottom w:val="none" w:sz="0" w:space="0" w:color="auto"/>
            <w:right w:val="none" w:sz="0" w:space="0" w:color="auto"/>
          </w:divBdr>
        </w:div>
        <w:div w:id="1689527476">
          <w:marLeft w:val="0"/>
          <w:marRight w:val="0"/>
          <w:marTop w:val="0"/>
          <w:marBottom w:val="0"/>
          <w:divBdr>
            <w:top w:val="none" w:sz="0" w:space="0" w:color="auto"/>
            <w:left w:val="none" w:sz="0" w:space="0" w:color="auto"/>
            <w:bottom w:val="none" w:sz="0" w:space="0" w:color="auto"/>
            <w:right w:val="none" w:sz="0" w:space="0" w:color="auto"/>
          </w:divBdr>
        </w:div>
        <w:div w:id="547760905">
          <w:marLeft w:val="0"/>
          <w:marRight w:val="0"/>
          <w:marTop w:val="0"/>
          <w:marBottom w:val="0"/>
          <w:divBdr>
            <w:top w:val="none" w:sz="0" w:space="0" w:color="auto"/>
            <w:left w:val="none" w:sz="0" w:space="0" w:color="auto"/>
            <w:bottom w:val="none" w:sz="0" w:space="0" w:color="auto"/>
            <w:right w:val="none" w:sz="0" w:space="0" w:color="auto"/>
          </w:divBdr>
        </w:div>
        <w:div w:id="174854752">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66324576">
      <w:bodyDiv w:val="1"/>
      <w:marLeft w:val="0"/>
      <w:marRight w:val="0"/>
      <w:marTop w:val="0"/>
      <w:marBottom w:val="0"/>
      <w:divBdr>
        <w:top w:val="none" w:sz="0" w:space="0" w:color="auto"/>
        <w:left w:val="none" w:sz="0" w:space="0" w:color="auto"/>
        <w:bottom w:val="none" w:sz="0" w:space="0" w:color="auto"/>
        <w:right w:val="none" w:sz="0" w:space="0" w:color="auto"/>
      </w:divBdr>
      <w:divsChild>
        <w:div w:id="771358733">
          <w:marLeft w:val="0"/>
          <w:marRight w:val="0"/>
          <w:marTop w:val="0"/>
          <w:marBottom w:val="0"/>
          <w:divBdr>
            <w:top w:val="none" w:sz="0" w:space="0" w:color="auto"/>
            <w:left w:val="none" w:sz="0" w:space="0" w:color="auto"/>
            <w:bottom w:val="none" w:sz="0" w:space="0" w:color="auto"/>
            <w:right w:val="none" w:sz="0" w:space="0" w:color="auto"/>
          </w:divBdr>
        </w:div>
        <w:div w:id="41098088">
          <w:marLeft w:val="0"/>
          <w:marRight w:val="0"/>
          <w:marTop w:val="0"/>
          <w:marBottom w:val="0"/>
          <w:divBdr>
            <w:top w:val="none" w:sz="0" w:space="0" w:color="auto"/>
            <w:left w:val="none" w:sz="0" w:space="0" w:color="auto"/>
            <w:bottom w:val="none" w:sz="0" w:space="0" w:color="auto"/>
            <w:right w:val="none" w:sz="0" w:space="0" w:color="auto"/>
          </w:divBdr>
        </w:div>
        <w:div w:id="2094693046">
          <w:marLeft w:val="0"/>
          <w:marRight w:val="0"/>
          <w:marTop w:val="0"/>
          <w:marBottom w:val="0"/>
          <w:divBdr>
            <w:top w:val="none" w:sz="0" w:space="0" w:color="auto"/>
            <w:left w:val="none" w:sz="0" w:space="0" w:color="auto"/>
            <w:bottom w:val="none" w:sz="0" w:space="0" w:color="auto"/>
            <w:right w:val="none" w:sz="0" w:space="0" w:color="auto"/>
          </w:divBdr>
        </w:div>
        <w:div w:id="1225489522">
          <w:marLeft w:val="0"/>
          <w:marRight w:val="0"/>
          <w:marTop w:val="0"/>
          <w:marBottom w:val="0"/>
          <w:divBdr>
            <w:top w:val="none" w:sz="0" w:space="0" w:color="auto"/>
            <w:left w:val="none" w:sz="0" w:space="0" w:color="auto"/>
            <w:bottom w:val="none" w:sz="0" w:space="0" w:color="auto"/>
            <w:right w:val="none" w:sz="0" w:space="0" w:color="auto"/>
          </w:divBdr>
        </w:div>
        <w:div w:id="1073551274">
          <w:marLeft w:val="0"/>
          <w:marRight w:val="0"/>
          <w:marTop w:val="0"/>
          <w:marBottom w:val="0"/>
          <w:divBdr>
            <w:top w:val="none" w:sz="0" w:space="0" w:color="auto"/>
            <w:left w:val="none" w:sz="0" w:space="0" w:color="auto"/>
            <w:bottom w:val="none" w:sz="0" w:space="0" w:color="auto"/>
            <w:right w:val="none" w:sz="0" w:space="0" w:color="auto"/>
          </w:divBdr>
        </w:div>
        <w:div w:id="1389576095">
          <w:marLeft w:val="0"/>
          <w:marRight w:val="0"/>
          <w:marTop w:val="0"/>
          <w:marBottom w:val="0"/>
          <w:divBdr>
            <w:top w:val="none" w:sz="0" w:space="0" w:color="auto"/>
            <w:left w:val="none" w:sz="0" w:space="0" w:color="auto"/>
            <w:bottom w:val="none" w:sz="0" w:space="0" w:color="auto"/>
            <w:right w:val="none" w:sz="0" w:space="0" w:color="auto"/>
          </w:divBdr>
        </w:div>
        <w:div w:id="1325815942">
          <w:marLeft w:val="0"/>
          <w:marRight w:val="0"/>
          <w:marTop w:val="0"/>
          <w:marBottom w:val="0"/>
          <w:divBdr>
            <w:top w:val="none" w:sz="0" w:space="0" w:color="auto"/>
            <w:left w:val="none" w:sz="0" w:space="0" w:color="auto"/>
            <w:bottom w:val="none" w:sz="0" w:space="0" w:color="auto"/>
            <w:right w:val="none" w:sz="0" w:space="0" w:color="auto"/>
          </w:divBdr>
        </w:div>
        <w:div w:id="805319197">
          <w:marLeft w:val="0"/>
          <w:marRight w:val="0"/>
          <w:marTop w:val="0"/>
          <w:marBottom w:val="0"/>
          <w:divBdr>
            <w:top w:val="none" w:sz="0" w:space="0" w:color="auto"/>
            <w:left w:val="none" w:sz="0" w:space="0" w:color="auto"/>
            <w:bottom w:val="none" w:sz="0" w:space="0" w:color="auto"/>
            <w:right w:val="none" w:sz="0" w:space="0" w:color="auto"/>
          </w:divBdr>
        </w:div>
        <w:div w:id="205719718">
          <w:marLeft w:val="0"/>
          <w:marRight w:val="0"/>
          <w:marTop w:val="0"/>
          <w:marBottom w:val="0"/>
          <w:divBdr>
            <w:top w:val="none" w:sz="0" w:space="0" w:color="auto"/>
            <w:left w:val="none" w:sz="0" w:space="0" w:color="auto"/>
            <w:bottom w:val="none" w:sz="0" w:space="0" w:color="auto"/>
            <w:right w:val="none" w:sz="0" w:space="0" w:color="auto"/>
          </w:divBdr>
        </w:div>
        <w:div w:id="1313292649">
          <w:marLeft w:val="0"/>
          <w:marRight w:val="0"/>
          <w:marTop w:val="0"/>
          <w:marBottom w:val="0"/>
          <w:divBdr>
            <w:top w:val="none" w:sz="0" w:space="0" w:color="auto"/>
            <w:left w:val="none" w:sz="0" w:space="0" w:color="auto"/>
            <w:bottom w:val="none" w:sz="0" w:space="0" w:color="auto"/>
            <w:right w:val="none" w:sz="0" w:space="0" w:color="auto"/>
          </w:divBdr>
        </w:div>
        <w:div w:id="2080325443">
          <w:marLeft w:val="0"/>
          <w:marRight w:val="0"/>
          <w:marTop w:val="0"/>
          <w:marBottom w:val="0"/>
          <w:divBdr>
            <w:top w:val="none" w:sz="0" w:space="0" w:color="auto"/>
            <w:left w:val="none" w:sz="0" w:space="0" w:color="auto"/>
            <w:bottom w:val="none" w:sz="0" w:space="0" w:color="auto"/>
            <w:right w:val="none" w:sz="0" w:space="0" w:color="auto"/>
          </w:divBdr>
        </w:div>
        <w:div w:id="50689812">
          <w:marLeft w:val="0"/>
          <w:marRight w:val="0"/>
          <w:marTop w:val="0"/>
          <w:marBottom w:val="0"/>
          <w:divBdr>
            <w:top w:val="none" w:sz="0" w:space="0" w:color="auto"/>
            <w:left w:val="none" w:sz="0" w:space="0" w:color="auto"/>
            <w:bottom w:val="none" w:sz="0" w:space="0" w:color="auto"/>
            <w:right w:val="none" w:sz="0" w:space="0" w:color="auto"/>
          </w:divBdr>
        </w:div>
        <w:div w:id="1509828759">
          <w:marLeft w:val="0"/>
          <w:marRight w:val="0"/>
          <w:marTop w:val="0"/>
          <w:marBottom w:val="0"/>
          <w:divBdr>
            <w:top w:val="none" w:sz="0" w:space="0" w:color="auto"/>
            <w:left w:val="none" w:sz="0" w:space="0" w:color="auto"/>
            <w:bottom w:val="none" w:sz="0" w:space="0" w:color="auto"/>
            <w:right w:val="none" w:sz="0" w:space="0" w:color="auto"/>
          </w:divBdr>
        </w:div>
        <w:div w:id="1219515984">
          <w:marLeft w:val="0"/>
          <w:marRight w:val="0"/>
          <w:marTop w:val="0"/>
          <w:marBottom w:val="0"/>
          <w:divBdr>
            <w:top w:val="none" w:sz="0" w:space="0" w:color="auto"/>
            <w:left w:val="none" w:sz="0" w:space="0" w:color="auto"/>
            <w:bottom w:val="none" w:sz="0" w:space="0" w:color="auto"/>
            <w:right w:val="none" w:sz="0" w:space="0" w:color="auto"/>
          </w:divBdr>
        </w:div>
        <w:div w:id="1322736759">
          <w:marLeft w:val="0"/>
          <w:marRight w:val="0"/>
          <w:marTop w:val="0"/>
          <w:marBottom w:val="0"/>
          <w:divBdr>
            <w:top w:val="none" w:sz="0" w:space="0" w:color="auto"/>
            <w:left w:val="none" w:sz="0" w:space="0" w:color="auto"/>
            <w:bottom w:val="none" w:sz="0" w:space="0" w:color="auto"/>
            <w:right w:val="none" w:sz="0" w:space="0" w:color="auto"/>
          </w:divBdr>
        </w:div>
        <w:div w:id="1537045012">
          <w:marLeft w:val="0"/>
          <w:marRight w:val="0"/>
          <w:marTop w:val="0"/>
          <w:marBottom w:val="0"/>
          <w:divBdr>
            <w:top w:val="none" w:sz="0" w:space="0" w:color="auto"/>
            <w:left w:val="none" w:sz="0" w:space="0" w:color="auto"/>
            <w:bottom w:val="none" w:sz="0" w:space="0" w:color="auto"/>
            <w:right w:val="none" w:sz="0" w:space="0" w:color="auto"/>
          </w:divBdr>
        </w:div>
        <w:div w:id="367799157">
          <w:marLeft w:val="0"/>
          <w:marRight w:val="0"/>
          <w:marTop w:val="0"/>
          <w:marBottom w:val="0"/>
          <w:divBdr>
            <w:top w:val="none" w:sz="0" w:space="0" w:color="auto"/>
            <w:left w:val="none" w:sz="0" w:space="0" w:color="auto"/>
            <w:bottom w:val="none" w:sz="0" w:space="0" w:color="auto"/>
            <w:right w:val="none" w:sz="0" w:space="0" w:color="auto"/>
          </w:divBdr>
        </w:div>
        <w:div w:id="1201438615">
          <w:marLeft w:val="0"/>
          <w:marRight w:val="0"/>
          <w:marTop w:val="0"/>
          <w:marBottom w:val="0"/>
          <w:divBdr>
            <w:top w:val="none" w:sz="0" w:space="0" w:color="auto"/>
            <w:left w:val="none" w:sz="0" w:space="0" w:color="auto"/>
            <w:bottom w:val="none" w:sz="0" w:space="0" w:color="auto"/>
            <w:right w:val="none" w:sz="0" w:space="0" w:color="auto"/>
          </w:divBdr>
        </w:div>
        <w:div w:id="2069303008">
          <w:marLeft w:val="0"/>
          <w:marRight w:val="0"/>
          <w:marTop w:val="0"/>
          <w:marBottom w:val="0"/>
          <w:divBdr>
            <w:top w:val="none" w:sz="0" w:space="0" w:color="auto"/>
            <w:left w:val="none" w:sz="0" w:space="0" w:color="auto"/>
            <w:bottom w:val="none" w:sz="0" w:space="0" w:color="auto"/>
            <w:right w:val="none" w:sz="0" w:space="0" w:color="auto"/>
          </w:divBdr>
        </w:div>
      </w:divsChild>
    </w:div>
    <w:div w:id="689335694">
      <w:bodyDiv w:val="1"/>
      <w:marLeft w:val="0"/>
      <w:marRight w:val="0"/>
      <w:marTop w:val="0"/>
      <w:marBottom w:val="0"/>
      <w:divBdr>
        <w:top w:val="none" w:sz="0" w:space="0" w:color="auto"/>
        <w:left w:val="none" w:sz="0" w:space="0" w:color="auto"/>
        <w:bottom w:val="none" w:sz="0" w:space="0" w:color="auto"/>
        <w:right w:val="none" w:sz="0" w:space="0" w:color="auto"/>
      </w:divBdr>
      <w:divsChild>
        <w:div w:id="1636137397">
          <w:marLeft w:val="0"/>
          <w:marRight w:val="0"/>
          <w:marTop w:val="0"/>
          <w:marBottom w:val="0"/>
          <w:divBdr>
            <w:top w:val="none" w:sz="0" w:space="0" w:color="auto"/>
            <w:left w:val="none" w:sz="0" w:space="0" w:color="auto"/>
            <w:bottom w:val="none" w:sz="0" w:space="0" w:color="auto"/>
            <w:right w:val="none" w:sz="0" w:space="0" w:color="auto"/>
          </w:divBdr>
        </w:div>
        <w:div w:id="1191992089">
          <w:marLeft w:val="0"/>
          <w:marRight w:val="0"/>
          <w:marTop w:val="0"/>
          <w:marBottom w:val="0"/>
          <w:divBdr>
            <w:top w:val="none" w:sz="0" w:space="0" w:color="auto"/>
            <w:left w:val="none" w:sz="0" w:space="0" w:color="auto"/>
            <w:bottom w:val="none" w:sz="0" w:space="0" w:color="auto"/>
            <w:right w:val="none" w:sz="0" w:space="0" w:color="auto"/>
          </w:divBdr>
        </w:div>
        <w:div w:id="1754206493">
          <w:marLeft w:val="0"/>
          <w:marRight w:val="0"/>
          <w:marTop w:val="0"/>
          <w:marBottom w:val="0"/>
          <w:divBdr>
            <w:top w:val="none" w:sz="0" w:space="0" w:color="auto"/>
            <w:left w:val="none" w:sz="0" w:space="0" w:color="auto"/>
            <w:bottom w:val="none" w:sz="0" w:space="0" w:color="auto"/>
            <w:right w:val="none" w:sz="0" w:space="0" w:color="auto"/>
          </w:divBdr>
        </w:div>
        <w:div w:id="594747384">
          <w:marLeft w:val="0"/>
          <w:marRight w:val="0"/>
          <w:marTop w:val="0"/>
          <w:marBottom w:val="0"/>
          <w:divBdr>
            <w:top w:val="none" w:sz="0" w:space="0" w:color="auto"/>
            <w:left w:val="none" w:sz="0" w:space="0" w:color="auto"/>
            <w:bottom w:val="none" w:sz="0" w:space="0" w:color="auto"/>
            <w:right w:val="none" w:sz="0" w:space="0" w:color="auto"/>
          </w:divBdr>
        </w:div>
        <w:div w:id="147673356">
          <w:marLeft w:val="0"/>
          <w:marRight w:val="0"/>
          <w:marTop w:val="0"/>
          <w:marBottom w:val="0"/>
          <w:divBdr>
            <w:top w:val="none" w:sz="0" w:space="0" w:color="auto"/>
            <w:left w:val="none" w:sz="0" w:space="0" w:color="auto"/>
            <w:bottom w:val="none" w:sz="0" w:space="0" w:color="auto"/>
            <w:right w:val="none" w:sz="0" w:space="0" w:color="auto"/>
          </w:divBdr>
        </w:div>
        <w:div w:id="1288927976">
          <w:marLeft w:val="0"/>
          <w:marRight w:val="0"/>
          <w:marTop w:val="0"/>
          <w:marBottom w:val="0"/>
          <w:divBdr>
            <w:top w:val="none" w:sz="0" w:space="0" w:color="auto"/>
            <w:left w:val="none" w:sz="0" w:space="0" w:color="auto"/>
            <w:bottom w:val="none" w:sz="0" w:space="0" w:color="auto"/>
            <w:right w:val="none" w:sz="0" w:space="0" w:color="auto"/>
          </w:divBdr>
        </w:div>
        <w:div w:id="1276134503">
          <w:marLeft w:val="0"/>
          <w:marRight w:val="0"/>
          <w:marTop w:val="0"/>
          <w:marBottom w:val="0"/>
          <w:divBdr>
            <w:top w:val="none" w:sz="0" w:space="0" w:color="auto"/>
            <w:left w:val="none" w:sz="0" w:space="0" w:color="auto"/>
            <w:bottom w:val="none" w:sz="0" w:space="0" w:color="auto"/>
            <w:right w:val="none" w:sz="0" w:space="0" w:color="auto"/>
          </w:divBdr>
        </w:div>
        <w:div w:id="1352798075">
          <w:marLeft w:val="0"/>
          <w:marRight w:val="0"/>
          <w:marTop w:val="0"/>
          <w:marBottom w:val="0"/>
          <w:divBdr>
            <w:top w:val="none" w:sz="0" w:space="0" w:color="auto"/>
            <w:left w:val="none" w:sz="0" w:space="0" w:color="auto"/>
            <w:bottom w:val="none" w:sz="0" w:space="0" w:color="auto"/>
            <w:right w:val="none" w:sz="0" w:space="0" w:color="auto"/>
          </w:divBdr>
        </w:div>
        <w:div w:id="1789470633">
          <w:marLeft w:val="0"/>
          <w:marRight w:val="0"/>
          <w:marTop w:val="0"/>
          <w:marBottom w:val="0"/>
          <w:divBdr>
            <w:top w:val="none" w:sz="0" w:space="0" w:color="auto"/>
            <w:left w:val="none" w:sz="0" w:space="0" w:color="auto"/>
            <w:bottom w:val="none" w:sz="0" w:space="0" w:color="auto"/>
            <w:right w:val="none" w:sz="0" w:space="0" w:color="auto"/>
          </w:divBdr>
        </w:div>
        <w:div w:id="545332582">
          <w:marLeft w:val="0"/>
          <w:marRight w:val="0"/>
          <w:marTop w:val="0"/>
          <w:marBottom w:val="0"/>
          <w:divBdr>
            <w:top w:val="none" w:sz="0" w:space="0" w:color="auto"/>
            <w:left w:val="none" w:sz="0" w:space="0" w:color="auto"/>
            <w:bottom w:val="none" w:sz="0" w:space="0" w:color="auto"/>
            <w:right w:val="none" w:sz="0" w:space="0" w:color="auto"/>
          </w:divBdr>
        </w:div>
        <w:div w:id="1674457089">
          <w:marLeft w:val="0"/>
          <w:marRight w:val="0"/>
          <w:marTop w:val="0"/>
          <w:marBottom w:val="0"/>
          <w:divBdr>
            <w:top w:val="none" w:sz="0" w:space="0" w:color="auto"/>
            <w:left w:val="none" w:sz="0" w:space="0" w:color="auto"/>
            <w:bottom w:val="none" w:sz="0" w:space="0" w:color="auto"/>
            <w:right w:val="none" w:sz="0" w:space="0" w:color="auto"/>
          </w:divBdr>
        </w:div>
        <w:div w:id="663630102">
          <w:marLeft w:val="0"/>
          <w:marRight w:val="0"/>
          <w:marTop w:val="0"/>
          <w:marBottom w:val="0"/>
          <w:divBdr>
            <w:top w:val="none" w:sz="0" w:space="0" w:color="auto"/>
            <w:left w:val="none" w:sz="0" w:space="0" w:color="auto"/>
            <w:bottom w:val="none" w:sz="0" w:space="0" w:color="auto"/>
            <w:right w:val="none" w:sz="0" w:space="0" w:color="auto"/>
          </w:divBdr>
        </w:div>
        <w:div w:id="586816203">
          <w:marLeft w:val="0"/>
          <w:marRight w:val="0"/>
          <w:marTop w:val="0"/>
          <w:marBottom w:val="0"/>
          <w:divBdr>
            <w:top w:val="none" w:sz="0" w:space="0" w:color="auto"/>
            <w:left w:val="none" w:sz="0" w:space="0" w:color="auto"/>
            <w:bottom w:val="none" w:sz="0" w:space="0" w:color="auto"/>
            <w:right w:val="none" w:sz="0" w:space="0" w:color="auto"/>
          </w:divBdr>
        </w:div>
        <w:div w:id="1544173227">
          <w:marLeft w:val="0"/>
          <w:marRight w:val="0"/>
          <w:marTop w:val="0"/>
          <w:marBottom w:val="0"/>
          <w:divBdr>
            <w:top w:val="none" w:sz="0" w:space="0" w:color="auto"/>
            <w:left w:val="none" w:sz="0" w:space="0" w:color="auto"/>
            <w:bottom w:val="none" w:sz="0" w:space="0" w:color="auto"/>
            <w:right w:val="none" w:sz="0" w:space="0" w:color="auto"/>
          </w:divBdr>
        </w:div>
        <w:div w:id="1403679933">
          <w:marLeft w:val="0"/>
          <w:marRight w:val="0"/>
          <w:marTop w:val="0"/>
          <w:marBottom w:val="0"/>
          <w:divBdr>
            <w:top w:val="none" w:sz="0" w:space="0" w:color="auto"/>
            <w:left w:val="none" w:sz="0" w:space="0" w:color="auto"/>
            <w:bottom w:val="none" w:sz="0" w:space="0" w:color="auto"/>
            <w:right w:val="none" w:sz="0" w:space="0" w:color="auto"/>
          </w:divBdr>
        </w:div>
        <w:div w:id="348601750">
          <w:marLeft w:val="0"/>
          <w:marRight w:val="0"/>
          <w:marTop w:val="0"/>
          <w:marBottom w:val="0"/>
          <w:divBdr>
            <w:top w:val="none" w:sz="0" w:space="0" w:color="auto"/>
            <w:left w:val="none" w:sz="0" w:space="0" w:color="auto"/>
            <w:bottom w:val="none" w:sz="0" w:space="0" w:color="auto"/>
            <w:right w:val="none" w:sz="0" w:space="0" w:color="auto"/>
          </w:divBdr>
        </w:div>
        <w:div w:id="1230339544">
          <w:marLeft w:val="0"/>
          <w:marRight w:val="0"/>
          <w:marTop w:val="0"/>
          <w:marBottom w:val="0"/>
          <w:divBdr>
            <w:top w:val="none" w:sz="0" w:space="0" w:color="auto"/>
            <w:left w:val="none" w:sz="0" w:space="0" w:color="auto"/>
            <w:bottom w:val="none" w:sz="0" w:space="0" w:color="auto"/>
            <w:right w:val="none" w:sz="0" w:space="0" w:color="auto"/>
          </w:divBdr>
        </w:div>
        <w:div w:id="2011904526">
          <w:marLeft w:val="0"/>
          <w:marRight w:val="0"/>
          <w:marTop w:val="0"/>
          <w:marBottom w:val="0"/>
          <w:divBdr>
            <w:top w:val="none" w:sz="0" w:space="0" w:color="auto"/>
            <w:left w:val="none" w:sz="0" w:space="0" w:color="auto"/>
            <w:bottom w:val="none" w:sz="0" w:space="0" w:color="auto"/>
            <w:right w:val="none" w:sz="0" w:space="0" w:color="auto"/>
          </w:divBdr>
        </w:div>
        <w:div w:id="1162159815">
          <w:marLeft w:val="0"/>
          <w:marRight w:val="0"/>
          <w:marTop w:val="0"/>
          <w:marBottom w:val="0"/>
          <w:divBdr>
            <w:top w:val="none" w:sz="0" w:space="0" w:color="auto"/>
            <w:left w:val="none" w:sz="0" w:space="0" w:color="auto"/>
            <w:bottom w:val="none" w:sz="0" w:space="0" w:color="auto"/>
            <w:right w:val="none" w:sz="0" w:space="0" w:color="auto"/>
          </w:divBdr>
        </w:div>
        <w:div w:id="1111052871">
          <w:marLeft w:val="0"/>
          <w:marRight w:val="0"/>
          <w:marTop w:val="0"/>
          <w:marBottom w:val="0"/>
          <w:divBdr>
            <w:top w:val="none" w:sz="0" w:space="0" w:color="auto"/>
            <w:left w:val="none" w:sz="0" w:space="0" w:color="auto"/>
            <w:bottom w:val="none" w:sz="0" w:space="0" w:color="auto"/>
            <w:right w:val="none" w:sz="0" w:space="0" w:color="auto"/>
          </w:divBdr>
        </w:div>
        <w:div w:id="542327686">
          <w:marLeft w:val="0"/>
          <w:marRight w:val="0"/>
          <w:marTop w:val="0"/>
          <w:marBottom w:val="0"/>
          <w:divBdr>
            <w:top w:val="none" w:sz="0" w:space="0" w:color="auto"/>
            <w:left w:val="none" w:sz="0" w:space="0" w:color="auto"/>
            <w:bottom w:val="none" w:sz="0" w:space="0" w:color="auto"/>
            <w:right w:val="none" w:sz="0" w:space="0" w:color="auto"/>
          </w:divBdr>
        </w:div>
        <w:div w:id="152067160">
          <w:marLeft w:val="0"/>
          <w:marRight w:val="0"/>
          <w:marTop w:val="0"/>
          <w:marBottom w:val="0"/>
          <w:divBdr>
            <w:top w:val="none" w:sz="0" w:space="0" w:color="auto"/>
            <w:left w:val="none" w:sz="0" w:space="0" w:color="auto"/>
            <w:bottom w:val="none" w:sz="0" w:space="0" w:color="auto"/>
            <w:right w:val="none" w:sz="0" w:space="0" w:color="auto"/>
          </w:divBdr>
        </w:div>
        <w:div w:id="1201237028">
          <w:marLeft w:val="0"/>
          <w:marRight w:val="0"/>
          <w:marTop w:val="0"/>
          <w:marBottom w:val="0"/>
          <w:divBdr>
            <w:top w:val="none" w:sz="0" w:space="0" w:color="auto"/>
            <w:left w:val="none" w:sz="0" w:space="0" w:color="auto"/>
            <w:bottom w:val="none" w:sz="0" w:space="0" w:color="auto"/>
            <w:right w:val="none" w:sz="0" w:space="0" w:color="auto"/>
          </w:divBdr>
        </w:div>
        <w:div w:id="1257246261">
          <w:marLeft w:val="0"/>
          <w:marRight w:val="0"/>
          <w:marTop w:val="0"/>
          <w:marBottom w:val="0"/>
          <w:divBdr>
            <w:top w:val="none" w:sz="0" w:space="0" w:color="auto"/>
            <w:left w:val="none" w:sz="0" w:space="0" w:color="auto"/>
            <w:bottom w:val="none" w:sz="0" w:space="0" w:color="auto"/>
            <w:right w:val="none" w:sz="0" w:space="0" w:color="auto"/>
          </w:divBdr>
        </w:div>
        <w:div w:id="541134160">
          <w:marLeft w:val="0"/>
          <w:marRight w:val="0"/>
          <w:marTop w:val="0"/>
          <w:marBottom w:val="0"/>
          <w:divBdr>
            <w:top w:val="none" w:sz="0" w:space="0" w:color="auto"/>
            <w:left w:val="none" w:sz="0" w:space="0" w:color="auto"/>
            <w:bottom w:val="none" w:sz="0" w:space="0" w:color="auto"/>
            <w:right w:val="none" w:sz="0" w:space="0" w:color="auto"/>
          </w:divBdr>
        </w:div>
        <w:div w:id="1171876542">
          <w:marLeft w:val="0"/>
          <w:marRight w:val="0"/>
          <w:marTop w:val="0"/>
          <w:marBottom w:val="0"/>
          <w:divBdr>
            <w:top w:val="none" w:sz="0" w:space="0" w:color="auto"/>
            <w:left w:val="none" w:sz="0" w:space="0" w:color="auto"/>
            <w:bottom w:val="none" w:sz="0" w:space="0" w:color="auto"/>
            <w:right w:val="none" w:sz="0" w:space="0" w:color="auto"/>
          </w:divBdr>
        </w:div>
        <w:div w:id="631063021">
          <w:marLeft w:val="0"/>
          <w:marRight w:val="0"/>
          <w:marTop w:val="0"/>
          <w:marBottom w:val="0"/>
          <w:divBdr>
            <w:top w:val="none" w:sz="0" w:space="0" w:color="auto"/>
            <w:left w:val="none" w:sz="0" w:space="0" w:color="auto"/>
            <w:bottom w:val="none" w:sz="0" w:space="0" w:color="auto"/>
            <w:right w:val="none" w:sz="0" w:space="0" w:color="auto"/>
          </w:divBdr>
        </w:div>
        <w:div w:id="926155890">
          <w:marLeft w:val="0"/>
          <w:marRight w:val="0"/>
          <w:marTop w:val="0"/>
          <w:marBottom w:val="0"/>
          <w:divBdr>
            <w:top w:val="none" w:sz="0" w:space="0" w:color="auto"/>
            <w:left w:val="none" w:sz="0" w:space="0" w:color="auto"/>
            <w:bottom w:val="none" w:sz="0" w:space="0" w:color="auto"/>
            <w:right w:val="none" w:sz="0" w:space="0" w:color="auto"/>
          </w:divBdr>
        </w:div>
        <w:div w:id="129519443">
          <w:marLeft w:val="0"/>
          <w:marRight w:val="0"/>
          <w:marTop w:val="0"/>
          <w:marBottom w:val="0"/>
          <w:divBdr>
            <w:top w:val="none" w:sz="0" w:space="0" w:color="auto"/>
            <w:left w:val="none" w:sz="0" w:space="0" w:color="auto"/>
            <w:bottom w:val="none" w:sz="0" w:space="0" w:color="auto"/>
            <w:right w:val="none" w:sz="0" w:space="0" w:color="auto"/>
          </w:divBdr>
        </w:div>
        <w:div w:id="1093935647">
          <w:marLeft w:val="0"/>
          <w:marRight w:val="0"/>
          <w:marTop w:val="0"/>
          <w:marBottom w:val="0"/>
          <w:divBdr>
            <w:top w:val="none" w:sz="0" w:space="0" w:color="auto"/>
            <w:left w:val="none" w:sz="0" w:space="0" w:color="auto"/>
            <w:bottom w:val="none" w:sz="0" w:space="0" w:color="auto"/>
            <w:right w:val="none" w:sz="0" w:space="0" w:color="auto"/>
          </w:divBdr>
        </w:div>
        <w:div w:id="2119524397">
          <w:marLeft w:val="0"/>
          <w:marRight w:val="0"/>
          <w:marTop w:val="0"/>
          <w:marBottom w:val="0"/>
          <w:divBdr>
            <w:top w:val="none" w:sz="0" w:space="0" w:color="auto"/>
            <w:left w:val="none" w:sz="0" w:space="0" w:color="auto"/>
            <w:bottom w:val="none" w:sz="0" w:space="0" w:color="auto"/>
            <w:right w:val="none" w:sz="0" w:space="0" w:color="auto"/>
          </w:divBdr>
        </w:div>
        <w:div w:id="1163593114">
          <w:marLeft w:val="0"/>
          <w:marRight w:val="0"/>
          <w:marTop w:val="0"/>
          <w:marBottom w:val="0"/>
          <w:divBdr>
            <w:top w:val="none" w:sz="0" w:space="0" w:color="auto"/>
            <w:left w:val="none" w:sz="0" w:space="0" w:color="auto"/>
            <w:bottom w:val="none" w:sz="0" w:space="0" w:color="auto"/>
            <w:right w:val="none" w:sz="0" w:space="0" w:color="auto"/>
          </w:divBdr>
        </w:div>
        <w:div w:id="2076277498">
          <w:marLeft w:val="0"/>
          <w:marRight w:val="0"/>
          <w:marTop w:val="0"/>
          <w:marBottom w:val="0"/>
          <w:divBdr>
            <w:top w:val="none" w:sz="0" w:space="0" w:color="auto"/>
            <w:left w:val="none" w:sz="0" w:space="0" w:color="auto"/>
            <w:bottom w:val="none" w:sz="0" w:space="0" w:color="auto"/>
            <w:right w:val="none" w:sz="0" w:space="0" w:color="auto"/>
          </w:divBdr>
        </w:div>
        <w:div w:id="2124572468">
          <w:marLeft w:val="0"/>
          <w:marRight w:val="0"/>
          <w:marTop w:val="0"/>
          <w:marBottom w:val="0"/>
          <w:divBdr>
            <w:top w:val="none" w:sz="0" w:space="0" w:color="auto"/>
            <w:left w:val="none" w:sz="0" w:space="0" w:color="auto"/>
            <w:bottom w:val="none" w:sz="0" w:space="0" w:color="auto"/>
            <w:right w:val="none" w:sz="0" w:space="0" w:color="auto"/>
          </w:divBdr>
        </w:div>
        <w:div w:id="1661227935">
          <w:marLeft w:val="0"/>
          <w:marRight w:val="0"/>
          <w:marTop w:val="0"/>
          <w:marBottom w:val="0"/>
          <w:divBdr>
            <w:top w:val="none" w:sz="0" w:space="0" w:color="auto"/>
            <w:left w:val="none" w:sz="0" w:space="0" w:color="auto"/>
            <w:bottom w:val="none" w:sz="0" w:space="0" w:color="auto"/>
            <w:right w:val="none" w:sz="0" w:space="0" w:color="auto"/>
          </w:divBdr>
        </w:div>
        <w:div w:id="448086461">
          <w:marLeft w:val="0"/>
          <w:marRight w:val="0"/>
          <w:marTop w:val="0"/>
          <w:marBottom w:val="0"/>
          <w:divBdr>
            <w:top w:val="none" w:sz="0" w:space="0" w:color="auto"/>
            <w:left w:val="none" w:sz="0" w:space="0" w:color="auto"/>
            <w:bottom w:val="none" w:sz="0" w:space="0" w:color="auto"/>
            <w:right w:val="none" w:sz="0" w:space="0" w:color="auto"/>
          </w:divBdr>
        </w:div>
        <w:div w:id="339891268">
          <w:marLeft w:val="0"/>
          <w:marRight w:val="0"/>
          <w:marTop w:val="0"/>
          <w:marBottom w:val="0"/>
          <w:divBdr>
            <w:top w:val="none" w:sz="0" w:space="0" w:color="auto"/>
            <w:left w:val="none" w:sz="0" w:space="0" w:color="auto"/>
            <w:bottom w:val="none" w:sz="0" w:space="0" w:color="auto"/>
            <w:right w:val="none" w:sz="0" w:space="0" w:color="auto"/>
          </w:divBdr>
        </w:div>
        <w:div w:id="1662812074">
          <w:marLeft w:val="0"/>
          <w:marRight w:val="0"/>
          <w:marTop w:val="0"/>
          <w:marBottom w:val="0"/>
          <w:divBdr>
            <w:top w:val="none" w:sz="0" w:space="0" w:color="auto"/>
            <w:left w:val="none" w:sz="0" w:space="0" w:color="auto"/>
            <w:bottom w:val="none" w:sz="0" w:space="0" w:color="auto"/>
            <w:right w:val="none" w:sz="0" w:space="0" w:color="auto"/>
          </w:divBdr>
        </w:div>
        <w:div w:id="1181967809">
          <w:marLeft w:val="0"/>
          <w:marRight w:val="0"/>
          <w:marTop w:val="0"/>
          <w:marBottom w:val="0"/>
          <w:divBdr>
            <w:top w:val="none" w:sz="0" w:space="0" w:color="auto"/>
            <w:left w:val="none" w:sz="0" w:space="0" w:color="auto"/>
            <w:bottom w:val="none" w:sz="0" w:space="0" w:color="auto"/>
            <w:right w:val="none" w:sz="0" w:space="0" w:color="auto"/>
          </w:divBdr>
        </w:div>
        <w:div w:id="1329212325">
          <w:marLeft w:val="0"/>
          <w:marRight w:val="0"/>
          <w:marTop w:val="0"/>
          <w:marBottom w:val="0"/>
          <w:divBdr>
            <w:top w:val="none" w:sz="0" w:space="0" w:color="auto"/>
            <w:left w:val="none" w:sz="0" w:space="0" w:color="auto"/>
            <w:bottom w:val="none" w:sz="0" w:space="0" w:color="auto"/>
            <w:right w:val="none" w:sz="0" w:space="0" w:color="auto"/>
          </w:divBdr>
        </w:div>
        <w:div w:id="1919171702">
          <w:marLeft w:val="0"/>
          <w:marRight w:val="0"/>
          <w:marTop w:val="0"/>
          <w:marBottom w:val="0"/>
          <w:divBdr>
            <w:top w:val="none" w:sz="0" w:space="0" w:color="auto"/>
            <w:left w:val="none" w:sz="0" w:space="0" w:color="auto"/>
            <w:bottom w:val="none" w:sz="0" w:space="0" w:color="auto"/>
            <w:right w:val="none" w:sz="0" w:space="0" w:color="auto"/>
          </w:divBdr>
        </w:div>
        <w:div w:id="359860553">
          <w:marLeft w:val="0"/>
          <w:marRight w:val="0"/>
          <w:marTop w:val="0"/>
          <w:marBottom w:val="0"/>
          <w:divBdr>
            <w:top w:val="none" w:sz="0" w:space="0" w:color="auto"/>
            <w:left w:val="none" w:sz="0" w:space="0" w:color="auto"/>
            <w:bottom w:val="none" w:sz="0" w:space="0" w:color="auto"/>
            <w:right w:val="none" w:sz="0" w:space="0" w:color="auto"/>
          </w:divBdr>
        </w:div>
        <w:div w:id="1317565263">
          <w:marLeft w:val="0"/>
          <w:marRight w:val="0"/>
          <w:marTop w:val="0"/>
          <w:marBottom w:val="0"/>
          <w:divBdr>
            <w:top w:val="none" w:sz="0" w:space="0" w:color="auto"/>
            <w:left w:val="none" w:sz="0" w:space="0" w:color="auto"/>
            <w:bottom w:val="none" w:sz="0" w:space="0" w:color="auto"/>
            <w:right w:val="none" w:sz="0" w:space="0" w:color="auto"/>
          </w:divBdr>
        </w:div>
        <w:div w:id="1501888671">
          <w:marLeft w:val="0"/>
          <w:marRight w:val="0"/>
          <w:marTop w:val="0"/>
          <w:marBottom w:val="0"/>
          <w:divBdr>
            <w:top w:val="none" w:sz="0" w:space="0" w:color="auto"/>
            <w:left w:val="none" w:sz="0" w:space="0" w:color="auto"/>
            <w:bottom w:val="none" w:sz="0" w:space="0" w:color="auto"/>
            <w:right w:val="none" w:sz="0" w:space="0" w:color="auto"/>
          </w:divBdr>
        </w:div>
        <w:div w:id="1342582224">
          <w:marLeft w:val="0"/>
          <w:marRight w:val="0"/>
          <w:marTop w:val="0"/>
          <w:marBottom w:val="0"/>
          <w:divBdr>
            <w:top w:val="none" w:sz="0" w:space="0" w:color="auto"/>
            <w:left w:val="none" w:sz="0" w:space="0" w:color="auto"/>
            <w:bottom w:val="none" w:sz="0" w:space="0" w:color="auto"/>
            <w:right w:val="none" w:sz="0" w:space="0" w:color="auto"/>
          </w:divBdr>
        </w:div>
      </w:divsChild>
    </w:div>
    <w:div w:id="1011757139">
      <w:bodyDiv w:val="1"/>
      <w:marLeft w:val="0"/>
      <w:marRight w:val="0"/>
      <w:marTop w:val="0"/>
      <w:marBottom w:val="0"/>
      <w:divBdr>
        <w:top w:val="none" w:sz="0" w:space="0" w:color="auto"/>
        <w:left w:val="none" w:sz="0" w:space="0" w:color="auto"/>
        <w:bottom w:val="none" w:sz="0" w:space="0" w:color="auto"/>
        <w:right w:val="none" w:sz="0" w:space="0" w:color="auto"/>
      </w:divBdr>
      <w:divsChild>
        <w:div w:id="48891093">
          <w:marLeft w:val="0"/>
          <w:marRight w:val="0"/>
          <w:marTop w:val="0"/>
          <w:marBottom w:val="0"/>
          <w:divBdr>
            <w:top w:val="none" w:sz="0" w:space="0" w:color="auto"/>
            <w:left w:val="none" w:sz="0" w:space="0" w:color="auto"/>
            <w:bottom w:val="none" w:sz="0" w:space="0" w:color="auto"/>
            <w:right w:val="none" w:sz="0" w:space="0" w:color="auto"/>
          </w:divBdr>
        </w:div>
        <w:div w:id="1627662673">
          <w:marLeft w:val="0"/>
          <w:marRight w:val="0"/>
          <w:marTop w:val="0"/>
          <w:marBottom w:val="0"/>
          <w:divBdr>
            <w:top w:val="none" w:sz="0" w:space="0" w:color="auto"/>
            <w:left w:val="none" w:sz="0" w:space="0" w:color="auto"/>
            <w:bottom w:val="none" w:sz="0" w:space="0" w:color="auto"/>
            <w:right w:val="none" w:sz="0" w:space="0" w:color="auto"/>
          </w:divBdr>
        </w:div>
        <w:div w:id="271938608">
          <w:marLeft w:val="0"/>
          <w:marRight w:val="0"/>
          <w:marTop w:val="0"/>
          <w:marBottom w:val="0"/>
          <w:divBdr>
            <w:top w:val="none" w:sz="0" w:space="0" w:color="auto"/>
            <w:left w:val="none" w:sz="0" w:space="0" w:color="auto"/>
            <w:bottom w:val="none" w:sz="0" w:space="0" w:color="auto"/>
            <w:right w:val="none" w:sz="0" w:space="0" w:color="auto"/>
          </w:divBdr>
        </w:div>
        <w:div w:id="60374293">
          <w:marLeft w:val="0"/>
          <w:marRight w:val="0"/>
          <w:marTop w:val="0"/>
          <w:marBottom w:val="0"/>
          <w:divBdr>
            <w:top w:val="none" w:sz="0" w:space="0" w:color="auto"/>
            <w:left w:val="none" w:sz="0" w:space="0" w:color="auto"/>
            <w:bottom w:val="none" w:sz="0" w:space="0" w:color="auto"/>
            <w:right w:val="none" w:sz="0" w:space="0" w:color="auto"/>
          </w:divBdr>
        </w:div>
        <w:div w:id="1833333154">
          <w:marLeft w:val="0"/>
          <w:marRight w:val="0"/>
          <w:marTop w:val="0"/>
          <w:marBottom w:val="0"/>
          <w:divBdr>
            <w:top w:val="none" w:sz="0" w:space="0" w:color="auto"/>
            <w:left w:val="none" w:sz="0" w:space="0" w:color="auto"/>
            <w:bottom w:val="none" w:sz="0" w:space="0" w:color="auto"/>
            <w:right w:val="none" w:sz="0" w:space="0" w:color="auto"/>
          </w:divBdr>
        </w:div>
        <w:div w:id="1819372198">
          <w:marLeft w:val="0"/>
          <w:marRight w:val="0"/>
          <w:marTop w:val="0"/>
          <w:marBottom w:val="0"/>
          <w:divBdr>
            <w:top w:val="none" w:sz="0" w:space="0" w:color="auto"/>
            <w:left w:val="none" w:sz="0" w:space="0" w:color="auto"/>
            <w:bottom w:val="none" w:sz="0" w:space="0" w:color="auto"/>
            <w:right w:val="none" w:sz="0" w:space="0" w:color="auto"/>
          </w:divBdr>
        </w:div>
        <w:div w:id="17390661">
          <w:marLeft w:val="0"/>
          <w:marRight w:val="0"/>
          <w:marTop w:val="0"/>
          <w:marBottom w:val="0"/>
          <w:divBdr>
            <w:top w:val="none" w:sz="0" w:space="0" w:color="auto"/>
            <w:left w:val="none" w:sz="0" w:space="0" w:color="auto"/>
            <w:bottom w:val="none" w:sz="0" w:space="0" w:color="auto"/>
            <w:right w:val="none" w:sz="0" w:space="0" w:color="auto"/>
          </w:divBdr>
        </w:div>
        <w:div w:id="1567836216">
          <w:marLeft w:val="0"/>
          <w:marRight w:val="0"/>
          <w:marTop w:val="0"/>
          <w:marBottom w:val="0"/>
          <w:divBdr>
            <w:top w:val="none" w:sz="0" w:space="0" w:color="auto"/>
            <w:left w:val="none" w:sz="0" w:space="0" w:color="auto"/>
            <w:bottom w:val="none" w:sz="0" w:space="0" w:color="auto"/>
            <w:right w:val="none" w:sz="0" w:space="0" w:color="auto"/>
          </w:divBdr>
        </w:div>
        <w:div w:id="973410966">
          <w:marLeft w:val="0"/>
          <w:marRight w:val="0"/>
          <w:marTop w:val="0"/>
          <w:marBottom w:val="0"/>
          <w:divBdr>
            <w:top w:val="none" w:sz="0" w:space="0" w:color="auto"/>
            <w:left w:val="none" w:sz="0" w:space="0" w:color="auto"/>
            <w:bottom w:val="none" w:sz="0" w:space="0" w:color="auto"/>
            <w:right w:val="none" w:sz="0" w:space="0" w:color="auto"/>
          </w:divBdr>
        </w:div>
        <w:div w:id="526069152">
          <w:marLeft w:val="0"/>
          <w:marRight w:val="0"/>
          <w:marTop w:val="0"/>
          <w:marBottom w:val="0"/>
          <w:divBdr>
            <w:top w:val="none" w:sz="0" w:space="0" w:color="auto"/>
            <w:left w:val="none" w:sz="0" w:space="0" w:color="auto"/>
            <w:bottom w:val="none" w:sz="0" w:space="0" w:color="auto"/>
            <w:right w:val="none" w:sz="0" w:space="0" w:color="auto"/>
          </w:divBdr>
        </w:div>
        <w:div w:id="1740858283">
          <w:marLeft w:val="0"/>
          <w:marRight w:val="0"/>
          <w:marTop w:val="0"/>
          <w:marBottom w:val="0"/>
          <w:divBdr>
            <w:top w:val="none" w:sz="0" w:space="0" w:color="auto"/>
            <w:left w:val="none" w:sz="0" w:space="0" w:color="auto"/>
            <w:bottom w:val="none" w:sz="0" w:space="0" w:color="auto"/>
            <w:right w:val="none" w:sz="0" w:space="0" w:color="auto"/>
          </w:divBdr>
        </w:div>
        <w:div w:id="949513525">
          <w:marLeft w:val="0"/>
          <w:marRight w:val="0"/>
          <w:marTop w:val="0"/>
          <w:marBottom w:val="0"/>
          <w:divBdr>
            <w:top w:val="none" w:sz="0" w:space="0" w:color="auto"/>
            <w:left w:val="none" w:sz="0" w:space="0" w:color="auto"/>
            <w:bottom w:val="none" w:sz="0" w:space="0" w:color="auto"/>
            <w:right w:val="none" w:sz="0" w:space="0" w:color="auto"/>
          </w:divBdr>
        </w:div>
        <w:div w:id="1050491670">
          <w:marLeft w:val="0"/>
          <w:marRight w:val="0"/>
          <w:marTop w:val="0"/>
          <w:marBottom w:val="0"/>
          <w:divBdr>
            <w:top w:val="none" w:sz="0" w:space="0" w:color="auto"/>
            <w:left w:val="none" w:sz="0" w:space="0" w:color="auto"/>
            <w:bottom w:val="none" w:sz="0" w:space="0" w:color="auto"/>
            <w:right w:val="none" w:sz="0" w:space="0" w:color="auto"/>
          </w:divBdr>
        </w:div>
        <w:div w:id="1224683939">
          <w:marLeft w:val="0"/>
          <w:marRight w:val="0"/>
          <w:marTop w:val="0"/>
          <w:marBottom w:val="0"/>
          <w:divBdr>
            <w:top w:val="none" w:sz="0" w:space="0" w:color="auto"/>
            <w:left w:val="none" w:sz="0" w:space="0" w:color="auto"/>
            <w:bottom w:val="none" w:sz="0" w:space="0" w:color="auto"/>
            <w:right w:val="none" w:sz="0" w:space="0" w:color="auto"/>
          </w:divBdr>
        </w:div>
        <w:div w:id="1459451626">
          <w:marLeft w:val="0"/>
          <w:marRight w:val="0"/>
          <w:marTop w:val="0"/>
          <w:marBottom w:val="0"/>
          <w:divBdr>
            <w:top w:val="none" w:sz="0" w:space="0" w:color="auto"/>
            <w:left w:val="none" w:sz="0" w:space="0" w:color="auto"/>
            <w:bottom w:val="none" w:sz="0" w:space="0" w:color="auto"/>
            <w:right w:val="none" w:sz="0" w:space="0" w:color="auto"/>
          </w:divBdr>
        </w:div>
        <w:div w:id="160051366">
          <w:marLeft w:val="0"/>
          <w:marRight w:val="0"/>
          <w:marTop w:val="0"/>
          <w:marBottom w:val="0"/>
          <w:divBdr>
            <w:top w:val="none" w:sz="0" w:space="0" w:color="auto"/>
            <w:left w:val="none" w:sz="0" w:space="0" w:color="auto"/>
            <w:bottom w:val="none" w:sz="0" w:space="0" w:color="auto"/>
            <w:right w:val="none" w:sz="0" w:space="0" w:color="auto"/>
          </w:divBdr>
        </w:div>
        <w:div w:id="1958871253">
          <w:marLeft w:val="0"/>
          <w:marRight w:val="0"/>
          <w:marTop w:val="0"/>
          <w:marBottom w:val="0"/>
          <w:divBdr>
            <w:top w:val="none" w:sz="0" w:space="0" w:color="auto"/>
            <w:left w:val="none" w:sz="0" w:space="0" w:color="auto"/>
            <w:bottom w:val="none" w:sz="0" w:space="0" w:color="auto"/>
            <w:right w:val="none" w:sz="0" w:space="0" w:color="auto"/>
          </w:divBdr>
        </w:div>
        <w:div w:id="1701128717">
          <w:marLeft w:val="0"/>
          <w:marRight w:val="0"/>
          <w:marTop w:val="0"/>
          <w:marBottom w:val="0"/>
          <w:divBdr>
            <w:top w:val="none" w:sz="0" w:space="0" w:color="auto"/>
            <w:left w:val="none" w:sz="0" w:space="0" w:color="auto"/>
            <w:bottom w:val="none" w:sz="0" w:space="0" w:color="auto"/>
            <w:right w:val="none" w:sz="0" w:space="0" w:color="auto"/>
          </w:divBdr>
        </w:div>
        <w:div w:id="975991741">
          <w:marLeft w:val="0"/>
          <w:marRight w:val="0"/>
          <w:marTop w:val="0"/>
          <w:marBottom w:val="0"/>
          <w:divBdr>
            <w:top w:val="none" w:sz="0" w:space="0" w:color="auto"/>
            <w:left w:val="none" w:sz="0" w:space="0" w:color="auto"/>
            <w:bottom w:val="none" w:sz="0" w:space="0" w:color="auto"/>
            <w:right w:val="none" w:sz="0" w:space="0" w:color="auto"/>
          </w:divBdr>
        </w:div>
        <w:div w:id="1296640821">
          <w:marLeft w:val="0"/>
          <w:marRight w:val="0"/>
          <w:marTop w:val="0"/>
          <w:marBottom w:val="0"/>
          <w:divBdr>
            <w:top w:val="none" w:sz="0" w:space="0" w:color="auto"/>
            <w:left w:val="none" w:sz="0" w:space="0" w:color="auto"/>
            <w:bottom w:val="none" w:sz="0" w:space="0" w:color="auto"/>
            <w:right w:val="none" w:sz="0" w:space="0" w:color="auto"/>
          </w:divBdr>
        </w:div>
        <w:div w:id="574365933">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90885353">
      <w:bodyDiv w:val="1"/>
      <w:marLeft w:val="0"/>
      <w:marRight w:val="0"/>
      <w:marTop w:val="0"/>
      <w:marBottom w:val="0"/>
      <w:divBdr>
        <w:top w:val="none" w:sz="0" w:space="0" w:color="auto"/>
        <w:left w:val="none" w:sz="0" w:space="0" w:color="auto"/>
        <w:bottom w:val="none" w:sz="0" w:space="0" w:color="auto"/>
        <w:right w:val="none" w:sz="0" w:space="0" w:color="auto"/>
      </w:divBdr>
      <w:divsChild>
        <w:div w:id="160967696">
          <w:marLeft w:val="0"/>
          <w:marRight w:val="0"/>
          <w:marTop w:val="0"/>
          <w:marBottom w:val="0"/>
          <w:divBdr>
            <w:top w:val="none" w:sz="0" w:space="0" w:color="auto"/>
            <w:left w:val="none" w:sz="0" w:space="0" w:color="auto"/>
            <w:bottom w:val="none" w:sz="0" w:space="0" w:color="auto"/>
            <w:right w:val="none" w:sz="0" w:space="0" w:color="auto"/>
          </w:divBdr>
        </w:div>
        <w:div w:id="96338806">
          <w:marLeft w:val="0"/>
          <w:marRight w:val="0"/>
          <w:marTop w:val="0"/>
          <w:marBottom w:val="0"/>
          <w:divBdr>
            <w:top w:val="none" w:sz="0" w:space="0" w:color="auto"/>
            <w:left w:val="none" w:sz="0" w:space="0" w:color="auto"/>
            <w:bottom w:val="none" w:sz="0" w:space="0" w:color="auto"/>
            <w:right w:val="none" w:sz="0" w:space="0" w:color="auto"/>
          </w:divBdr>
        </w:div>
        <w:div w:id="1341811342">
          <w:marLeft w:val="0"/>
          <w:marRight w:val="0"/>
          <w:marTop w:val="0"/>
          <w:marBottom w:val="0"/>
          <w:divBdr>
            <w:top w:val="none" w:sz="0" w:space="0" w:color="auto"/>
            <w:left w:val="none" w:sz="0" w:space="0" w:color="auto"/>
            <w:bottom w:val="none" w:sz="0" w:space="0" w:color="auto"/>
            <w:right w:val="none" w:sz="0" w:space="0" w:color="auto"/>
          </w:divBdr>
        </w:div>
        <w:div w:id="61606002">
          <w:marLeft w:val="0"/>
          <w:marRight w:val="0"/>
          <w:marTop w:val="0"/>
          <w:marBottom w:val="0"/>
          <w:divBdr>
            <w:top w:val="none" w:sz="0" w:space="0" w:color="auto"/>
            <w:left w:val="none" w:sz="0" w:space="0" w:color="auto"/>
            <w:bottom w:val="none" w:sz="0" w:space="0" w:color="auto"/>
            <w:right w:val="none" w:sz="0" w:space="0" w:color="auto"/>
          </w:divBdr>
        </w:div>
        <w:div w:id="323123442">
          <w:marLeft w:val="0"/>
          <w:marRight w:val="0"/>
          <w:marTop w:val="0"/>
          <w:marBottom w:val="0"/>
          <w:divBdr>
            <w:top w:val="none" w:sz="0" w:space="0" w:color="auto"/>
            <w:left w:val="none" w:sz="0" w:space="0" w:color="auto"/>
            <w:bottom w:val="none" w:sz="0" w:space="0" w:color="auto"/>
            <w:right w:val="none" w:sz="0" w:space="0" w:color="auto"/>
          </w:divBdr>
        </w:div>
        <w:div w:id="17973049">
          <w:marLeft w:val="0"/>
          <w:marRight w:val="0"/>
          <w:marTop w:val="0"/>
          <w:marBottom w:val="0"/>
          <w:divBdr>
            <w:top w:val="none" w:sz="0" w:space="0" w:color="auto"/>
            <w:left w:val="none" w:sz="0" w:space="0" w:color="auto"/>
            <w:bottom w:val="none" w:sz="0" w:space="0" w:color="auto"/>
            <w:right w:val="none" w:sz="0" w:space="0" w:color="auto"/>
          </w:divBdr>
        </w:div>
        <w:div w:id="169417871">
          <w:marLeft w:val="0"/>
          <w:marRight w:val="0"/>
          <w:marTop w:val="0"/>
          <w:marBottom w:val="0"/>
          <w:divBdr>
            <w:top w:val="none" w:sz="0" w:space="0" w:color="auto"/>
            <w:left w:val="none" w:sz="0" w:space="0" w:color="auto"/>
            <w:bottom w:val="none" w:sz="0" w:space="0" w:color="auto"/>
            <w:right w:val="none" w:sz="0" w:space="0" w:color="auto"/>
          </w:divBdr>
        </w:div>
        <w:div w:id="765230662">
          <w:marLeft w:val="0"/>
          <w:marRight w:val="0"/>
          <w:marTop w:val="0"/>
          <w:marBottom w:val="0"/>
          <w:divBdr>
            <w:top w:val="none" w:sz="0" w:space="0" w:color="auto"/>
            <w:left w:val="none" w:sz="0" w:space="0" w:color="auto"/>
            <w:bottom w:val="none" w:sz="0" w:space="0" w:color="auto"/>
            <w:right w:val="none" w:sz="0" w:space="0" w:color="auto"/>
          </w:divBdr>
        </w:div>
        <w:div w:id="1634365935">
          <w:marLeft w:val="0"/>
          <w:marRight w:val="0"/>
          <w:marTop w:val="0"/>
          <w:marBottom w:val="0"/>
          <w:divBdr>
            <w:top w:val="none" w:sz="0" w:space="0" w:color="auto"/>
            <w:left w:val="none" w:sz="0" w:space="0" w:color="auto"/>
            <w:bottom w:val="none" w:sz="0" w:space="0" w:color="auto"/>
            <w:right w:val="none" w:sz="0" w:space="0" w:color="auto"/>
          </w:divBdr>
        </w:div>
        <w:div w:id="137454353">
          <w:marLeft w:val="0"/>
          <w:marRight w:val="0"/>
          <w:marTop w:val="0"/>
          <w:marBottom w:val="0"/>
          <w:divBdr>
            <w:top w:val="none" w:sz="0" w:space="0" w:color="auto"/>
            <w:left w:val="none" w:sz="0" w:space="0" w:color="auto"/>
            <w:bottom w:val="none" w:sz="0" w:space="0" w:color="auto"/>
            <w:right w:val="none" w:sz="0" w:space="0" w:color="auto"/>
          </w:divBdr>
        </w:div>
        <w:div w:id="662319613">
          <w:marLeft w:val="0"/>
          <w:marRight w:val="0"/>
          <w:marTop w:val="0"/>
          <w:marBottom w:val="0"/>
          <w:divBdr>
            <w:top w:val="none" w:sz="0" w:space="0" w:color="auto"/>
            <w:left w:val="none" w:sz="0" w:space="0" w:color="auto"/>
            <w:bottom w:val="none" w:sz="0" w:space="0" w:color="auto"/>
            <w:right w:val="none" w:sz="0" w:space="0" w:color="auto"/>
          </w:divBdr>
        </w:div>
        <w:div w:id="1361203533">
          <w:marLeft w:val="0"/>
          <w:marRight w:val="0"/>
          <w:marTop w:val="0"/>
          <w:marBottom w:val="0"/>
          <w:divBdr>
            <w:top w:val="none" w:sz="0" w:space="0" w:color="auto"/>
            <w:left w:val="none" w:sz="0" w:space="0" w:color="auto"/>
            <w:bottom w:val="none" w:sz="0" w:space="0" w:color="auto"/>
            <w:right w:val="none" w:sz="0" w:space="0" w:color="auto"/>
          </w:divBdr>
        </w:div>
        <w:div w:id="430391476">
          <w:marLeft w:val="0"/>
          <w:marRight w:val="0"/>
          <w:marTop w:val="0"/>
          <w:marBottom w:val="0"/>
          <w:divBdr>
            <w:top w:val="none" w:sz="0" w:space="0" w:color="auto"/>
            <w:left w:val="none" w:sz="0" w:space="0" w:color="auto"/>
            <w:bottom w:val="none" w:sz="0" w:space="0" w:color="auto"/>
            <w:right w:val="none" w:sz="0" w:space="0" w:color="auto"/>
          </w:divBdr>
        </w:div>
        <w:div w:id="136505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yto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39C24D5-83F3-4316-B829-E52AF9E1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116</TotalTime>
  <Pages>21</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Phyton</dc:creator>
  <cp:keywords/>
  <cp:lastModifiedBy>Phyton</cp:lastModifiedBy>
  <cp:revision>1</cp:revision>
  <dcterms:created xsi:type="dcterms:W3CDTF">2016-04-22T16:39:00Z</dcterms:created>
  <dcterms:modified xsi:type="dcterms:W3CDTF">2016-04-22T19:07:00Z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